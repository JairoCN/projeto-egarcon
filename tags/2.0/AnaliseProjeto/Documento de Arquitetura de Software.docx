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77FA" w:rsidRDefault="00FE2D6F" w:rsidP="000F77FA">
      <w:pPr>
        <w:pStyle w:val="sistema"/>
        <w:pBdr>
          <w:top w:val="single" w:sz="6" w:space="1" w:color="auto"/>
          <w:bottom w:val="single" w:sz="6" w:space="1" w:color="auto"/>
        </w:pBdr>
        <w:tabs>
          <w:tab w:val="left" w:pos="0"/>
        </w:tabs>
        <w:rPr>
          <w:rFonts w:cs="Arial"/>
          <w:sz w:val="40"/>
        </w:rPr>
      </w:pPr>
      <w:proofErr w:type="spellStart"/>
      <w:proofErr w:type="gramStart"/>
      <w:r>
        <w:rPr>
          <w:rFonts w:cs="Arial"/>
          <w:sz w:val="40"/>
        </w:rPr>
        <w:t>eGarçom</w:t>
      </w:r>
      <w:proofErr w:type="spellEnd"/>
      <w:proofErr w:type="gramEnd"/>
      <w:r w:rsidR="000F77FA">
        <w:rPr>
          <w:rFonts w:cs="Arial"/>
          <w:sz w:val="40"/>
          <w:vertAlign w:val="superscript"/>
        </w:rPr>
        <w:t xml:space="preserve"> ®</w:t>
      </w:r>
    </w:p>
    <w:p w:rsidR="000F77FA" w:rsidRPr="000E21FA" w:rsidRDefault="000F77FA" w:rsidP="000F77FA">
      <w:pPr>
        <w:pStyle w:val="sistema"/>
        <w:tabs>
          <w:tab w:val="left" w:pos="0"/>
        </w:tabs>
        <w:jc w:val="left"/>
        <w:rPr>
          <w:rFonts w:cs="Arial"/>
          <w:sz w:val="24"/>
          <w:szCs w:val="24"/>
        </w:rPr>
      </w:pPr>
    </w:p>
    <w:p w:rsidR="00070C72" w:rsidRPr="00B47517" w:rsidRDefault="00070C72" w:rsidP="00B47517">
      <w:pPr>
        <w:spacing w:line="276" w:lineRule="auto"/>
        <w:jc w:val="both"/>
        <w:rPr>
          <w:rFonts w:ascii="Arial" w:hAnsi="Arial" w:cs="Arial"/>
          <w:b/>
          <w:lang w:eastAsia="pt-BR"/>
        </w:rPr>
      </w:pPr>
    </w:p>
    <w:p w:rsidR="00070C72" w:rsidRPr="00B47517" w:rsidRDefault="00070C72" w:rsidP="00B47517">
      <w:pPr>
        <w:spacing w:line="276" w:lineRule="auto"/>
        <w:jc w:val="both"/>
        <w:rPr>
          <w:rFonts w:ascii="Arial" w:hAnsi="Arial" w:cs="Arial"/>
          <w:b/>
          <w:lang w:eastAsia="pt-BR"/>
        </w:rPr>
      </w:pPr>
    </w:p>
    <w:p w:rsidR="00070C72" w:rsidRPr="00B47517" w:rsidRDefault="00070C72" w:rsidP="00B47517">
      <w:pPr>
        <w:spacing w:line="276" w:lineRule="auto"/>
        <w:jc w:val="both"/>
        <w:rPr>
          <w:rFonts w:ascii="Arial" w:hAnsi="Arial" w:cs="Arial"/>
          <w:b/>
          <w:lang w:eastAsia="pt-BR"/>
        </w:rPr>
      </w:pPr>
    </w:p>
    <w:p w:rsidR="00070C72" w:rsidRPr="00B47517" w:rsidRDefault="00070C72" w:rsidP="00B47517">
      <w:pPr>
        <w:spacing w:line="276" w:lineRule="auto"/>
        <w:jc w:val="both"/>
        <w:rPr>
          <w:rFonts w:ascii="Arial" w:hAnsi="Arial" w:cs="Arial"/>
          <w:b/>
          <w:lang w:eastAsia="pt-BR"/>
        </w:rPr>
      </w:pPr>
    </w:p>
    <w:p w:rsidR="00070C72" w:rsidRDefault="00070C72" w:rsidP="00B47517">
      <w:pPr>
        <w:spacing w:line="276" w:lineRule="auto"/>
        <w:jc w:val="both"/>
        <w:rPr>
          <w:rFonts w:ascii="Arial" w:hAnsi="Arial" w:cs="Arial"/>
        </w:rPr>
      </w:pPr>
    </w:p>
    <w:p w:rsidR="00DF7295" w:rsidRDefault="00DF7295" w:rsidP="00B47517">
      <w:pPr>
        <w:spacing w:line="276" w:lineRule="auto"/>
        <w:jc w:val="both"/>
        <w:rPr>
          <w:rFonts w:ascii="Arial" w:hAnsi="Arial" w:cs="Arial"/>
        </w:rPr>
      </w:pPr>
    </w:p>
    <w:p w:rsidR="00DF7295" w:rsidRPr="00B47517" w:rsidRDefault="00DF7295" w:rsidP="00B47517">
      <w:pPr>
        <w:spacing w:line="276" w:lineRule="auto"/>
        <w:jc w:val="both"/>
        <w:rPr>
          <w:rFonts w:ascii="Arial" w:hAnsi="Arial" w:cs="Arial"/>
        </w:rPr>
      </w:pPr>
    </w:p>
    <w:p w:rsidR="008255A7" w:rsidRPr="00B47517" w:rsidRDefault="008255A7" w:rsidP="00B47517">
      <w:pPr>
        <w:spacing w:line="276" w:lineRule="auto"/>
        <w:jc w:val="both"/>
        <w:rPr>
          <w:rFonts w:ascii="Arial" w:hAnsi="Arial" w:cs="Arial"/>
        </w:rPr>
      </w:pPr>
    </w:p>
    <w:p w:rsidR="008255A7" w:rsidRPr="00810CB8" w:rsidRDefault="00FE2D6F" w:rsidP="001E03DA">
      <w:pPr>
        <w:pStyle w:val="sistema"/>
        <w:spacing w:line="276" w:lineRule="auto"/>
        <w:rPr>
          <w:rFonts w:cs="Arial"/>
          <w:b w:val="0"/>
          <w:szCs w:val="36"/>
        </w:rPr>
      </w:pPr>
      <w:r>
        <w:rPr>
          <w:rFonts w:cs="Arial"/>
          <w:szCs w:val="36"/>
        </w:rPr>
        <w:t xml:space="preserve">Cardápio Eletrônico </w:t>
      </w:r>
    </w:p>
    <w:p w:rsidR="008255A7" w:rsidRPr="00810CB8" w:rsidRDefault="008255A7" w:rsidP="001E03DA">
      <w:pPr>
        <w:spacing w:line="276" w:lineRule="auto"/>
        <w:jc w:val="right"/>
        <w:rPr>
          <w:rFonts w:ascii="Arial" w:hAnsi="Arial" w:cs="Arial"/>
          <w:sz w:val="36"/>
          <w:szCs w:val="36"/>
        </w:rPr>
      </w:pPr>
      <w:r w:rsidRPr="00810CB8">
        <w:rPr>
          <w:rFonts w:ascii="Arial" w:hAnsi="Arial" w:cs="Arial"/>
          <w:b/>
          <w:sz w:val="36"/>
          <w:szCs w:val="36"/>
        </w:rPr>
        <w:t>Documento de Arquitetura de Software</w:t>
      </w:r>
    </w:p>
    <w:p w:rsidR="001C6A2D" w:rsidRPr="00810CB8" w:rsidRDefault="001C6A2D" w:rsidP="001E03DA">
      <w:pPr>
        <w:spacing w:line="276" w:lineRule="auto"/>
        <w:jc w:val="both"/>
        <w:rPr>
          <w:rFonts w:ascii="Arial" w:hAnsi="Arial" w:cs="Arial"/>
          <w:sz w:val="36"/>
          <w:szCs w:val="36"/>
        </w:rPr>
      </w:pPr>
    </w:p>
    <w:p w:rsidR="008255A7" w:rsidRPr="00810CB8" w:rsidRDefault="008255A7" w:rsidP="001E03DA">
      <w:pPr>
        <w:spacing w:line="276" w:lineRule="auto"/>
        <w:jc w:val="right"/>
        <w:rPr>
          <w:rFonts w:ascii="Arial" w:hAnsi="Arial" w:cs="Arial"/>
          <w:b/>
          <w:sz w:val="36"/>
          <w:szCs w:val="36"/>
        </w:rPr>
      </w:pPr>
      <w:r w:rsidRPr="00810CB8">
        <w:rPr>
          <w:rStyle w:val="apple-style-span"/>
          <w:rFonts w:ascii="Arial" w:hAnsi="Arial" w:cs="Arial"/>
          <w:b/>
          <w:bCs/>
          <w:color w:val="000000"/>
          <w:sz w:val="36"/>
          <w:szCs w:val="36"/>
        </w:rPr>
        <w:t xml:space="preserve">Versão </w:t>
      </w:r>
      <w:r w:rsidR="00070C72" w:rsidRPr="00810CB8">
        <w:rPr>
          <w:rStyle w:val="apple-style-span"/>
          <w:rFonts w:ascii="Arial" w:hAnsi="Arial" w:cs="Arial"/>
          <w:b/>
          <w:bCs/>
          <w:color w:val="000000"/>
          <w:sz w:val="36"/>
          <w:szCs w:val="36"/>
        </w:rPr>
        <w:t>1.0</w:t>
      </w: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1E03DA" w:rsidRDefault="001E03DA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B47517" w:rsidRDefault="00B47517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</w:p>
    <w:p w:rsidR="00070C72" w:rsidRPr="00B47517" w:rsidRDefault="00070C72" w:rsidP="00B47517">
      <w:pPr>
        <w:suppressAutoHyphens w:val="0"/>
        <w:spacing w:before="100" w:beforeAutospacing="1" w:after="100" w:afterAutospacing="1" w:line="276" w:lineRule="auto"/>
        <w:jc w:val="both"/>
        <w:rPr>
          <w:rFonts w:ascii="Arial" w:hAnsi="Arial" w:cs="Arial"/>
          <w:b/>
          <w:bCs/>
          <w:color w:val="000000"/>
          <w:sz w:val="28"/>
          <w:szCs w:val="28"/>
          <w:lang w:eastAsia="pt-BR"/>
        </w:rPr>
      </w:pPr>
      <w:r w:rsidRPr="00B47517">
        <w:rPr>
          <w:rFonts w:ascii="Arial" w:hAnsi="Arial" w:cs="Arial"/>
          <w:b/>
          <w:bCs/>
          <w:color w:val="000000"/>
          <w:sz w:val="28"/>
          <w:szCs w:val="28"/>
          <w:lang w:eastAsia="pt-BR"/>
        </w:rPr>
        <w:lastRenderedPageBreak/>
        <w:t>Histórico da Revisão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04"/>
        <w:gridCol w:w="1152"/>
        <w:gridCol w:w="3744"/>
        <w:gridCol w:w="2304"/>
      </w:tblGrid>
      <w:tr w:rsidR="00B931A8" w:rsidRPr="00B47517" w:rsidTr="00070C72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C72" w:rsidRPr="00B47517" w:rsidRDefault="00070C72" w:rsidP="00B47517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b/>
                <w:bCs/>
                <w:lang w:eastAsia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C72" w:rsidRPr="00B47517" w:rsidRDefault="00070C72" w:rsidP="00B47517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b/>
                <w:bCs/>
                <w:lang w:eastAsia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C72" w:rsidRPr="00B47517" w:rsidRDefault="00070C72" w:rsidP="00B47517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b/>
                <w:bCs/>
                <w:lang w:eastAsia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C72" w:rsidRPr="00B47517" w:rsidRDefault="00070C72" w:rsidP="00B47517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b/>
                <w:bCs/>
                <w:lang w:eastAsia="pt-BR"/>
              </w:rPr>
              <w:t>Autor</w:t>
            </w:r>
          </w:p>
        </w:tc>
      </w:tr>
      <w:tr w:rsidR="00B931A8" w:rsidRPr="00B47517" w:rsidTr="00070C72">
        <w:tc>
          <w:tcPr>
            <w:tcW w:w="2304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C72" w:rsidRPr="00B47517" w:rsidRDefault="00E95B31" w:rsidP="00E95B31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29</w:t>
            </w:r>
            <w:r w:rsidR="00070C72" w:rsidRPr="00B47517">
              <w:rPr>
                <w:rFonts w:ascii="Arial" w:hAnsi="Arial" w:cs="Arial"/>
                <w:lang w:eastAsia="pt-BR"/>
              </w:rPr>
              <w:t>/0</w:t>
            </w:r>
            <w:r>
              <w:rPr>
                <w:rFonts w:ascii="Arial" w:hAnsi="Arial" w:cs="Arial"/>
                <w:lang w:eastAsia="pt-BR"/>
              </w:rPr>
              <w:t>3</w:t>
            </w:r>
            <w:r w:rsidR="00070C72" w:rsidRPr="00B47517">
              <w:rPr>
                <w:rFonts w:ascii="Arial" w:hAnsi="Arial" w:cs="Arial"/>
                <w:lang w:eastAsia="pt-BR"/>
              </w:rPr>
              <w:t>/1</w:t>
            </w:r>
            <w:r>
              <w:rPr>
                <w:rFonts w:ascii="Arial" w:hAnsi="Arial" w:cs="Arial"/>
                <w:lang w:eastAsia="pt-BR"/>
              </w:rPr>
              <w:t>2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C72" w:rsidRPr="00B47517" w:rsidRDefault="00070C72" w:rsidP="00B47517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lang w:eastAsia="pt-BR"/>
              </w:rPr>
              <w:t>1.0</w:t>
            </w:r>
          </w:p>
        </w:tc>
        <w:tc>
          <w:tcPr>
            <w:tcW w:w="374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C72" w:rsidRPr="00B47517" w:rsidRDefault="00F94742" w:rsidP="00B47517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 w:rsidRPr="00B47517">
              <w:rPr>
                <w:rFonts w:ascii="Arial" w:hAnsi="Arial" w:cs="Arial"/>
                <w:lang w:eastAsia="pt-BR"/>
              </w:rPr>
              <w:t xml:space="preserve">Composição Inicial do </w:t>
            </w:r>
            <w:r w:rsidR="00070C72" w:rsidRPr="00B47517">
              <w:rPr>
                <w:rFonts w:ascii="Arial" w:hAnsi="Arial" w:cs="Arial"/>
                <w:lang w:eastAsia="pt-BR"/>
              </w:rPr>
              <w:t>documento de Arquitetura</w:t>
            </w:r>
          </w:p>
        </w:tc>
        <w:tc>
          <w:tcPr>
            <w:tcW w:w="230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070C72" w:rsidRPr="00B47517" w:rsidRDefault="00FE2D6F" w:rsidP="00B47517">
            <w:pPr>
              <w:suppressAutoHyphens w:val="0"/>
              <w:spacing w:before="100" w:beforeAutospacing="1" w:after="100" w:afterAutospacing="1" w:line="276" w:lineRule="auto"/>
              <w:jc w:val="both"/>
              <w:rPr>
                <w:rFonts w:ascii="Arial" w:hAnsi="Arial" w:cs="Arial"/>
                <w:lang w:eastAsia="pt-BR"/>
              </w:rPr>
            </w:pPr>
            <w:r>
              <w:rPr>
                <w:rFonts w:ascii="Arial" w:hAnsi="Arial" w:cs="Arial"/>
                <w:lang w:eastAsia="pt-BR"/>
              </w:rPr>
              <w:t>Jairo</w:t>
            </w:r>
          </w:p>
        </w:tc>
      </w:tr>
    </w:tbl>
    <w:p w:rsidR="00070C72" w:rsidRPr="00B47517" w:rsidRDefault="00070C72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5224A" w:rsidRPr="00B47517" w:rsidRDefault="0055224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C07912" w:rsidRPr="00B47517" w:rsidRDefault="00C07912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C07912" w:rsidRPr="00B47517" w:rsidRDefault="00C07912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1C6A2D" w:rsidRDefault="001C6A2D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B47517" w:rsidRPr="00B47517" w:rsidRDefault="00B47517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1C6A2D" w:rsidRPr="00B47517" w:rsidRDefault="001C6A2D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1C6A2D" w:rsidRPr="00B47517" w:rsidRDefault="001C6A2D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C07912" w:rsidRPr="00B47517" w:rsidRDefault="00C07912" w:rsidP="00B47517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ar-SA"/>
        </w:rPr>
        <w:id w:val="-1508899396"/>
        <w:docPartObj>
          <w:docPartGallery w:val="Table of Contents"/>
          <w:docPartUnique/>
        </w:docPartObj>
      </w:sdtPr>
      <w:sdtEndPr/>
      <w:sdtContent>
        <w:p w:rsidR="00737F86" w:rsidRDefault="00737F86">
          <w:pPr>
            <w:pStyle w:val="CabealhodoSumrio"/>
          </w:pPr>
          <w:r>
            <w:t>Sumário</w:t>
          </w:r>
        </w:p>
        <w:p w:rsidR="00737F86" w:rsidRPr="00737F86" w:rsidRDefault="00737F86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2908471" w:history="1">
            <w:r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_Toc292908471 \h </w:instrText>
            </w:r>
            <w:r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tabs>
              <w:tab w:val="left" w:pos="110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72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Finalidade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_Toc292908472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tabs>
              <w:tab w:val="left" w:pos="110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73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1.2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Escopo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_Toc292908473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tabs>
              <w:tab w:val="left" w:pos="110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74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1.3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Definições, Acrônimos e Abreviações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_Toc292908474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tabs>
              <w:tab w:val="left" w:pos="110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75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1.4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_Toc292908475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tabs>
              <w:tab w:val="left" w:pos="110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76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1.5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Geral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_Toc292908476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77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Representação Arquitetural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_Toc292908477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78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Metas e Restrições da Arquitetura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_Toc292908478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79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de Casos de Uso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_Toc292908479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0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  <w:lang w:val="pt-BR"/>
              </w:rPr>
              <w:t>4.1. Diagramas de Caso de Uso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_Toc292908480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1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4.2. Descrição de Caso de Uso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_Toc292908481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6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2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Lógica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_Toc292908482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tabs>
              <w:tab w:val="left" w:pos="110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3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5.1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Geral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_Toc292908483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tabs>
              <w:tab w:val="left" w:pos="110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4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5.2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Pacotes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_Toc292908484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9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tabs>
              <w:tab w:val="left" w:pos="110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5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5.3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Descrição dos pacotes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_Toc292908485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2"/>
            <w:tabs>
              <w:tab w:val="left" w:pos="1100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6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5.4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Diagrama de Componentes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_Toc292908486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11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7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6.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de Processos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_Toc292908487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8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7.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de Implantação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_Toc292908488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89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8.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de Implementação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_Toc292908489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432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90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9.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Visão de Dados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_Toc292908490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864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91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10.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Tamanho e Desempenho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_Toc292908491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13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Pr="00737F86" w:rsidRDefault="007705F3">
          <w:pPr>
            <w:pStyle w:val="Sumrio1"/>
            <w:tabs>
              <w:tab w:val="left" w:pos="864"/>
            </w:tabs>
            <w:rPr>
              <w:rFonts w:ascii="Arial" w:eastAsiaTheme="minorEastAsia" w:hAnsi="Arial" w:cs="Arial"/>
              <w:noProof/>
              <w:sz w:val="24"/>
              <w:szCs w:val="24"/>
              <w:lang w:val="pt-BR" w:eastAsia="pt-BR"/>
            </w:rPr>
          </w:pPr>
          <w:hyperlink w:anchor="_Toc292908492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11.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Qualidade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_Toc292908492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Default="007705F3">
          <w:pPr>
            <w:pStyle w:val="Sumrio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pt-BR" w:eastAsia="pt-BR"/>
            </w:rPr>
          </w:pPr>
          <w:hyperlink w:anchor="_Toc292908493" w:history="1"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12.</w:t>
            </w:r>
            <w:r w:rsidR="00737F86" w:rsidRPr="00737F86">
              <w:rPr>
                <w:rFonts w:ascii="Arial" w:eastAsiaTheme="minorEastAsia" w:hAnsi="Arial" w:cs="Arial"/>
                <w:noProof/>
                <w:sz w:val="24"/>
                <w:szCs w:val="24"/>
                <w:lang w:val="pt-BR" w:eastAsia="pt-BR"/>
              </w:rPr>
              <w:tab/>
            </w:r>
            <w:r w:rsidR="00737F86" w:rsidRPr="00737F86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Exceções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_Toc292908493 \h </w:instrTex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FE278E">
              <w:rPr>
                <w:rFonts w:ascii="Arial" w:hAnsi="Arial" w:cs="Arial"/>
                <w:noProof/>
                <w:webHidden/>
                <w:sz w:val="24"/>
                <w:szCs w:val="24"/>
              </w:rPr>
              <w:t>14</w:t>
            </w:r>
            <w:r w:rsidR="00737F86" w:rsidRPr="00737F86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737F86" w:rsidRDefault="00737F86">
          <w:r>
            <w:rPr>
              <w:b/>
              <w:bCs/>
            </w:rPr>
            <w:fldChar w:fldCharType="end"/>
          </w:r>
        </w:p>
      </w:sdtContent>
    </w:sdt>
    <w:p w:rsidR="00820F35" w:rsidRDefault="00820F35" w:rsidP="00820F3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37F86" w:rsidRDefault="00737F86" w:rsidP="00820F3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37F86" w:rsidRDefault="00737F86" w:rsidP="00820F3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737F86" w:rsidRPr="00B47517" w:rsidRDefault="00737F86" w:rsidP="00820F35">
      <w:pPr>
        <w:spacing w:line="276" w:lineRule="auto"/>
        <w:jc w:val="both"/>
        <w:rPr>
          <w:rFonts w:ascii="Arial" w:hAnsi="Arial" w:cs="Arial"/>
          <w:b/>
          <w:sz w:val="28"/>
          <w:szCs w:val="28"/>
        </w:rPr>
      </w:pPr>
    </w:p>
    <w:p w:rsidR="00B3473B" w:rsidRPr="00B47517" w:rsidRDefault="00B3473B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1C6A2D" w:rsidRDefault="001C6A2D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4701B2" w:rsidRDefault="004701B2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4701B2" w:rsidRDefault="004701B2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4701B2" w:rsidRDefault="004701B2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4701B2" w:rsidRDefault="004701B2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740E41" w:rsidRDefault="00740E41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740E41" w:rsidRDefault="00740E41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5F18C4" w:rsidRPr="00B47517" w:rsidRDefault="003E0E9A" w:rsidP="0041315B">
      <w:pPr>
        <w:pStyle w:val="Ttulo1"/>
      </w:pPr>
      <w:r w:rsidRPr="00B47517">
        <w:t xml:space="preserve"> </w:t>
      </w:r>
      <w:bookmarkStart w:id="0" w:name="_Toc292908471"/>
      <w:proofErr w:type="spellStart"/>
      <w:r w:rsidRPr="00B47517">
        <w:t>Introdução</w:t>
      </w:r>
      <w:bookmarkEnd w:id="0"/>
      <w:proofErr w:type="spellEnd"/>
    </w:p>
    <w:p w:rsidR="005F18C4" w:rsidRPr="00B47517" w:rsidRDefault="005F18C4" w:rsidP="00B47517">
      <w:pPr>
        <w:pStyle w:val="PargrafodaLista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3E0E9A" w:rsidRPr="00B47517" w:rsidRDefault="005F18C4" w:rsidP="0041315B">
      <w:pPr>
        <w:pStyle w:val="Ttulo2"/>
      </w:pPr>
      <w:bookmarkStart w:id="1" w:name="_Toc292908472"/>
      <w:proofErr w:type="spellStart"/>
      <w:r w:rsidRPr="0041315B">
        <w:t>F</w:t>
      </w:r>
      <w:r w:rsidR="003E0E9A" w:rsidRPr="0041315B">
        <w:t>inalidade</w:t>
      </w:r>
      <w:bookmarkEnd w:id="1"/>
      <w:proofErr w:type="spellEnd"/>
    </w:p>
    <w:p w:rsidR="003E0E9A" w:rsidRPr="00B47517" w:rsidRDefault="003E0E9A" w:rsidP="00B47517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3E0E9A" w:rsidRPr="00B47517" w:rsidRDefault="003E0E9A" w:rsidP="00B47517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47517">
        <w:rPr>
          <w:rFonts w:ascii="Arial" w:hAnsi="Arial" w:cs="Arial"/>
          <w:color w:val="000000" w:themeColor="text1"/>
        </w:rPr>
        <w:t xml:space="preserve">Este documento tem a finalidade de fornecer uma visão arquitetural do sistema, usando as visões de arquitetura mencionadas nesse documento para representação dos aspectos do sistema, com a intenção de ajudar </w:t>
      </w:r>
      <w:r w:rsidRPr="00B47517">
        <w:rPr>
          <w:rStyle w:val="apple-style-span"/>
          <w:rFonts w:ascii="Arial" w:hAnsi="Arial" w:cs="Arial"/>
          <w:color w:val="000000" w:themeColor="text1"/>
        </w:rPr>
        <w:t xml:space="preserve">capturar e transmitir as decisões significativas da arquitetura </w:t>
      </w:r>
      <w:r w:rsidRPr="00B47517">
        <w:rPr>
          <w:rFonts w:ascii="Arial" w:hAnsi="Arial" w:cs="Arial"/>
          <w:color w:val="000000" w:themeColor="text1"/>
        </w:rPr>
        <w:t xml:space="preserve">tomadas </w:t>
      </w:r>
      <w:r w:rsidRPr="00B47517">
        <w:rPr>
          <w:rStyle w:val="apple-style-span"/>
          <w:rFonts w:ascii="Arial" w:hAnsi="Arial" w:cs="Arial"/>
          <w:color w:val="000000" w:themeColor="text1"/>
        </w:rPr>
        <w:t>em relação ao sistema.</w:t>
      </w:r>
    </w:p>
    <w:p w:rsidR="003E0E9A" w:rsidRPr="00B47517" w:rsidRDefault="003E0E9A" w:rsidP="00B47517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3E0E9A" w:rsidRPr="00B47517" w:rsidRDefault="003E0E9A" w:rsidP="0041315B">
      <w:pPr>
        <w:pStyle w:val="Ttulo2"/>
      </w:pPr>
      <w:bookmarkStart w:id="2" w:name="_Toc292908473"/>
      <w:r w:rsidRPr="00B47517">
        <w:t>Escopo</w:t>
      </w:r>
      <w:bookmarkEnd w:id="2"/>
    </w:p>
    <w:p w:rsidR="003E0E9A" w:rsidRDefault="003E0E9A" w:rsidP="00B47517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3E0E9A" w:rsidRPr="00776512" w:rsidRDefault="00776512" w:rsidP="00B47517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776512">
        <w:rPr>
          <w:rStyle w:val="apple-style-span"/>
          <w:rFonts w:ascii="Arial" w:hAnsi="Arial" w:cs="Arial"/>
          <w:color w:val="000000"/>
        </w:rPr>
        <w:t xml:space="preserve">Este Documento de Arquitetura de Software se aplica ao </w:t>
      </w:r>
      <w:r w:rsidR="001F7E1C">
        <w:rPr>
          <w:rStyle w:val="apple-style-span"/>
          <w:rFonts w:ascii="Arial" w:hAnsi="Arial" w:cs="Arial"/>
          <w:color w:val="000000"/>
        </w:rPr>
        <w:t>Cardápio Eletrônico</w:t>
      </w:r>
      <w:r w:rsidR="003E0E9A" w:rsidRPr="00776512">
        <w:rPr>
          <w:rFonts w:ascii="Arial" w:hAnsi="Arial" w:cs="Arial"/>
          <w:color w:val="000000" w:themeColor="text1"/>
        </w:rPr>
        <w:t xml:space="preserve">, que será desenvolvido pelo aluno </w:t>
      </w:r>
      <w:r w:rsidR="001F7E1C">
        <w:rPr>
          <w:rFonts w:ascii="Arial" w:hAnsi="Arial" w:cs="Arial"/>
          <w:color w:val="000000" w:themeColor="text1"/>
        </w:rPr>
        <w:t xml:space="preserve">Jairo </w:t>
      </w:r>
      <w:proofErr w:type="spellStart"/>
      <w:r w:rsidR="001F7E1C">
        <w:rPr>
          <w:rFonts w:ascii="Arial" w:hAnsi="Arial" w:cs="Arial"/>
          <w:color w:val="000000" w:themeColor="text1"/>
        </w:rPr>
        <w:t>Charnoski</w:t>
      </w:r>
      <w:proofErr w:type="spellEnd"/>
      <w:r w:rsidR="00C11B77" w:rsidRPr="00776512">
        <w:rPr>
          <w:rFonts w:ascii="Arial" w:hAnsi="Arial" w:cs="Arial"/>
          <w:color w:val="000000" w:themeColor="text1"/>
        </w:rPr>
        <w:t>,</w:t>
      </w:r>
      <w:r w:rsidR="003E0E9A" w:rsidRPr="00776512">
        <w:rPr>
          <w:rFonts w:ascii="Arial" w:hAnsi="Arial" w:cs="Arial"/>
          <w:color w:val="000000" w:themeColor="text1"/>
        </w:rPr>
        <w:t xml:space="preserve"> do curso de Sistemas de Informação da Universidade Federal de Sergipe, </w:t>
      </w:r>
      <w:r w:rsidR="00380C13" w:rsidRPr="00776512">
        <w:rPr>
          <w:rFonts w:ascii="Arial" w:hAnsi="Arial" w:cs="Arial"/>
          <w:color w:val="000000" w:themeColor="text1"/>
        </w:rPr>
        <w:t>sendo este</w:t>
      </w:r>
      <w:r w:rsidR="00910290" w:rsidRPr="00776512">
        <w:rPr>
          <w:rFonts w:ascii="Arial" w:hAnsi="Arial" w:cs="Arial"/>
          <w:color w:val="000000" w:themeColor="text1"/>
        </w:rPr>
        <w:t xml:space="preserve"> um</w:t>
      </w:r>
      <w:r w:rsidR="003E0E9A" w:rsidRPr="00776512">
        <w:rPr>
          <w:rFonts w:ascii="Arial" w:hAnsi="Arial" w:cs="Arial"/>
          <w:color w:val="000000" w:themeColor="text1"/>
        </w:rPr>
        <w:t xml:space="preserve"> projeto da disciplina de Engenharia de Software II.</w:t>
      </w:r>
    </w:p>
    <w:p w:rsidR="00F94742" w:rsidRPr="00B47517" w:rsidRDefault="00F94742" w:rsidP="00B47517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</w:p>
    <w:p w:rsidR="00F94742" w:rsidRPr="00B47517" w:rsidRDefault="00F94742" w:rsidP="0041315B">
      <w:pPr>
        <w:pStyle w:val="Ttulo2"/>
      </w:pPr>
      <w:r w:rsidRPr="00911359">
        <w:rPr>
          <w:lang w:val="pt-BR"/>
        </w:rPr>
        <w:t xml:space="preserve"> </w:t>
      </w:r>
      <w:bookmarkStart w:id="3" w:name="_Toc292908474"/>
      <w:proofErr w:type="spellStart"/>
      <w:r w:rsidRPr="00B47517">
        <w:t>Definições</w:t>
      </w:r>
      <w:proofErr w:type="spellEnd"/>
      <w:r w:rsidRPr="00B47517">
        <w:t xml:space="preserve">, </w:t>
      </w:r>
      <w:proofErr w:type="spellStart"/>
      <w:r w:rsidRPr="00B47517">
        <w:t>Acrônimos</w:t>
      </w:r>
      <w:proofErr w:type="spellEnd"/>
      <w:r w:rsidRPr="00B47517">
        <w:t xml:space="preserve"> e </w:t>
      </w:r>
      <w:proofErr w:type="spellStart"/>
      <w:r w:rsidRPr="00B47517">
        <w:t>Abreviações</w:t>
      </w:r>
      <w:bookmarkEnd w:id="3"/>
      <w:proofErr w:type="spellEnd"/>
    </w:p>
    <w:p w:rsidR="005F18C4" w:rsidRPr="00B47517" w:rsidRDefault="005F18C4" w:rsidP="00B47517">
      <w:pPr>
        <w:pStyle w:val="PargrafodaLista"/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F94742" w:rsidRPr="00B47517" w:rsidRDefault="00F94742" w:rsidP="00B47517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1F7E1C">
        <w:rPr>
          <w:rFonts w:ascii="Arial" w:hAnsi="Arial" w:cs="Arial"/>
          <w:color w:val="FF0000"/>
        </w:rPr>
        <w:t>Todas as definições juntamente com os termos, acrônimos e abreviações necessárias à adequada interpretação e entendimento deste documento podem ser encontradas no do</w:t>
      </w:r>
      <w:r w:rsidR="00831FEA" w:rsidRPr="001F7E1C">
        <w:rPr>
          <w:rFonts w:ascii="Arial" w:hAnsi="Arial" w:cs="Arial"/>
          <w:color w:val="FF0000"/>
        </w:rPr>
        <w:t xml:space="preserve">cumento de Glossário do Projeto (Glossário Atividade), pode ser acessado através do endereço: </w:t>
      </w:r>
      <w:hyperlink r:id="rId9" w:history="1">
        <w:r w:rsidR="001F7E1C" w:rsidRPr="001F7E1C">
          <w:rPr>
            <w:rStyle w:val="Hyperlink"/>
            <w:rFonts w:ascii="Arial" w:hAnsi="Arial" w:cs="Arial"/>
            <w:color w:val="FF0000"/>
          </w:rPr>
          <w:t>https://projeto-academia.googlecode.com/svn/trunk/Modelagem_Negocio/Modelo%20de%20Casos%20de%20Uso/</w:t>
        </w:r>
      </w:hyperlink>
      <w:r w:rsidR="00831FEA">
        <w:rPr>
          <w:rFonts w:ascii="Arial" w:hAnsi="Arial" w:cs="Arial"/>
        </w:rPr>
        <w:t xml:space="preserve">. </w:t>
      </w:r>
    </w:p>
    <w:p w:rsidR="003E0E9A" w:rsidRPr="00B47517" w:rsidRDefault="003E0E9A" w:rsidP="00B47517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3E0E9A" w:rsidRPr="00B47517" w:rsidRDefault="003E0E9A" w:rsidP="0041315B">
      <w:pPr>
        <w:pStyle w:val="Ttulo2"/>
      </w:pPr>
      <w:bookmarkStart w:id="4" w:name="_Toc292908475"/>
      <w:proofErr w:type="spellStart"/>
      <w:r w:rsidRPr="00B47517">
        <w:t>Referências</w:t>
      </w:r>
      <w:bookmarkEnd w:id="4"/>
      <w:proofErr w:type="spellEnd"/>
    </w:p>
    <w:p w:rsidR="00D96E81" w:rsidRPr="00B47517" w:rsidRDefault="00D96E81" w:rsidP="00B47517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D96E81" w:rsidRPr="001F7E1C" w:rsidRDefault="00D96E81" w:rsidP="00AB2FF1">
      <w:pPr>
        <w:pStyle w:val="InfoBlue"/>
      </w:pPr>
      <w:r w:rsidRPr="001F7E1C">
        <w:t>Os seguintes documentos foram utilizados como referência para a elaboração do documento arquitetura:</w:t>
      </w:r>
    </w:p>
    <w:p w:rsidR="00D96E81" w:rsidRPr="001F7E1C" w:rsidRDefault="00D96E81" w:rsidP="00B47517">
      <w:pPr>
        <w:pStyle w:val="Corpodetext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 w:rsidRPr="001F7E1C">
        <w:rPr>
          <w:rFonts w:ascii="Arial" w:hAnsi="Arial" w:cs="Arial"/>
          <w:color w:val="FF0000"/>
          <w:sz w:val="24"/>
          <w:szCs w:val="24"/>
          <w:lang w:val="pt-BR"/>
        </w:rPr>
        <w:t xml:space="preserve">Documento de Requisitos </w:t>
      </w:r>
      <w:proofErr w:type="gramStart"/>
      <w:r w:rsidRPr="001F7E1C">
        <w:rPr>
          <w:rFonts w:ascii="Arial" w:hAnsi="Arial" w:cs="Arial"/>
          <w:color w:val="FF0000"/>
          <w:sz w:val="24"/>
          <w:szCs w:val="24"/>
          <w:lang w:val="pt-BR"/>
        </w:rPr>
        <w:t>da Sistema</w:t>
      </w:r>
      <w:proofErr w:type="gramEnd"/>
      <w:r w:rsidRPr="001F7E1C">
        <w:rPr>
          <w:rFonts w:ascii="Arial" w:hAnsi="Arial" w:cs="Arial"/>
          <w:color w:val="FF0000"/>
          <w:sz w:val="24"/>
          <w:szCs w:val="24"/>
          <w:lang w:val="pt-BR"/>
        </w:rPr>
        <w:t xml:space="preserve"> da Academia </w:t>
      </w:r>
      <w:r w:rsidR="006817AC" w:rsidRPr="001F7E1C">
        <w:rPr>
          <w:rFonts w:ascii="Arial" w:hAnsi="Arial" w:cs="Arial"/>
          <w:color w:val="FF0000"/>
          <w:sz w:val="24"/>
          <w:szCs w:val="24"/>
          <w:lang w:val="pt-BR"/>
        </w:rPr>
        <w:t xml:space="preserve">- </w:t>
      </w:r>
      <w:hyperlink r:id="rId10" w:history="1">
        <w:r w:rsidR="006817AC" w:rsidRPr="001F7E1C">
          <w:rPr>
            <w:rStyle w:val="Hyperlink"/>
            <w:rFonts w:ascii="Arial" w:hAnsi="Arial" w:cs="Arial"/>
            <w:color w:val="FF0000"/>
            <w:sz w:val="24"/>
            <w:szCs w:val="24"/>
            <w:lang w:val="pt-BR"/>
          </w:rPr>
          <w:t>https://projeto-academia.googlecode.com/svn/trunk/Requisitos/</w:t>
        </w:r>
      </w:hyperlink>
    </w:p>
    <w:p w:rsidR="00D96E81" w:rsidRPr="001F7E1C" w:rsidRDefault="00D96E81" w:rsidP="00B47517">
      <w:pPr>
        <w:pStyle w:val="Corpodetext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 w:rsidRPr="001F7E1C">
        <w:rPr>
          <w:rFonts w:ascii="Arial" w:hAnsi="Arial" w:cs="Arial"/>
          <w:color w:val="FF0000"/>
          <w:sz w:val="24"/>
          <w:szCs w:val="24"/>
          <w:lang w:val="pt-BR"/>
        </w:rPr>
        <w:t>Modelagem de Negócio do Sistema da Academia</w:t>
      </w:r>
      <w:r w:rsidR="006817AC" w:rsidRPr="001F7E1C">
        <w:rPr>
          <w:rFonts w:ascii="Arial" w:hAnsi="Arial" w:cs="Arial"/>
          <w:color w:val="FF0000"/>
          <w:sz w:val="24"/>
          <w:szCs w:val="24"/>
          <w:lang w:val="pt-BR"/>
        </w:rPr>
        <w:t xml:space="preserve"> - </w:t>
      </w:r>
      <w:hyperlink r:id="rId11" w:history="1">
        <w:r w:rsidR="006817AC" w:rsidRPr="001F7E1C">
          <w:rPr>
            <w:rStyle w:val="Hyperlink"/>
            <w:rFonts w:ascii="Arial" w:hAnsi="Arial" w:cs="Arial"/>
            <w:color w:val="FF0000"/>
            <w:sz w:val="24"/>
            <w:szCs w:val="24"/>
            <w:lang w:val="pt-BR"/>
          </w:rPr>
          <w:t>https://projeto-academia.googlecode.com/svn/trunk/Modelagem_Negocio/</w:t>
        </w:r>
      </w:hyperlink>
    </w:p>
    <w:p w:rsidR="00D96E81" w:rsidRPr="001F7E1C" w:rsidRDefault="00D96E81" w:rsidP="00B47517">
      <w:pPr>
        <w:pStyle w:val="Corpodetext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r w:rsidRPr="001F7E1C">
        <w:rPr>
          <w:rFonts w:ascii="Arial" w:hAnsi="Arial" w:cs="Arial"/>
          <w:color w:val="FF0000"/>
          <w:sz w:val="24"/>
          <w:szCs w:val="24"/>
          <w:lang w:val="pt-BR"/>
        </w:rPr>
        <w:t>Modelo de Análise</w:t>
      </w:r>
      <w:r w:rsidR="006817AC" w:rsidRPr="001F7E1C">
        <w:rPr>
          <w:rFonts w:ascii="Arial" w:hAnsi="Arial" w:cs="Arial"/>
          <w:color w:val="FF0000"/>
          <w:sz w:val="24"/>
          <w:szCs w:val="24"/>
          <w:lang w:val="pt-BR"/>
        </w:rPr>
        <w:t xml:space="preserve"> - </w:t>
      </w:r>
      <w:hyperlink r:id="rId12" w:history="1">
        <w:r w:rsidR="006817AC" w:rsidRPr="001F7E1C">
          <w:rPr>
            <w:rStyle w:val="Hyperlink"/>
            <w:rFonts w:ascii="Arial" w:hAnsi="Arial" w:cs="Arial"/>
            <w:color w:val="FF0000"/>
            <w:sz w:val="24"/>
            <w:szCs w:val="24"/>
            <w:lang w:val="pt-BR"/>
          </w:rPr>
          <w:t>https://projeto-academia.googlecode.com/svn/trunk/Analise_Projeto/</w:t>
        </w:r>
      </w:hyperlink>
    </w:p>
    <w:p w:rsidR="00D96E81" w:rsidRPr="001F7E1C" w:rsidRDefault="007705F3" w:rsidP="00B47517">
      <w:pPr>
        <w:pStyle w:val="Corpodetexto"/>
        <w:numPr>
          <w:ilvl w:val="0"/>
          <w:numId w:val="3"/>
        </w:numPr>
        <w:spacing w:line="276" w:lineRule="auto"/>
        <w:jc w:val="both"/>
        <w:rPr>
          <w:rFonts w:ascii="Arial" w:hAnsi="Arial" w:cs="Arial"/>
          <w:color w:val="FF0000"/>
          <w:sz w:val="24"/>
          <w:szCs w:val="24"/>
          <w:lang w:val="pt-BR"/>
        </w:rPr>
      </w:pPr>
      <w:hyperlink r:id="rId13" w:anchor="1.3" w:history="1">
        <w:r w:rsidR="00776512" w:rsidRPr="001F7E1C">
          <w:rPr>
            <w:rStyle w:val="Hyperlink"/>
            <w:rFonts w:ascii="Arial" w:hAnsi="Arial" w:cs="Arial"/>
            <w:color w:val="FF0000"/>
            <w:sz w:val="24"/>
            <w:szCs w:val="24"/>
            <w:lang w:val="pt-BR"/>
          </w:rPr>
          <w:t>http://www.wthreex.com/rup/portugues/webtmpl/templates/a_and_d/rup_sad.htm#1.3</w:t>
        </w:r>
      </w:hyperlink>
      <w:r w:rsidR="00776512" w:rsidRPr="001F7E1C">
        <w:rPr>
          <w:rFonts w:ascii="Arial" w:hAnsi="Arial" w:cs="Arial"/>
          <w:color w:val="FF0000"/>
          <w:sz w:val="24"/>
          <w:szCs w:val="24"/>
          <w:lang w:val="pt-BR"/>
        </w:rPr>
        <w:t xml:space="preserve"> </w:t>
      </w:r>
    </w:p>
    <w:p w:rsidR="00D96E81" w:rsidRPr="00776512" w:rsidRDefault="00D96E81" w:rsidP="00B47517">
      <w:pPr>
        <w:spacing w:line="276" w:lineRule="auto"/>
        <w:jc w:val="both"/>
        <w:rPr>
          <w:rFonts w:ascii="Arial" w:hAnsi="Arial" w:cs="Arial"/>
          <w:color w:val="000000" w:themeColor="text1"/>
        </w:rPr>
      </w:pPr>
    </w:p>
    <w:p w:rsidR="00E870AD" w:rsidRPr="0041315B" w:rsidRDefault="00E870AD" w:rsidP="0041315B">
      <w:pPr>
        <w:pStyle w:val="Ttulo2"/>
      </w:pPr>
      <w:bookmarkStart w:id="5" w:name="_Toc212185361"/>
      <w:bookmarkStart w:id="6" w:name="_Toc292908476"/>
      <w:proofErr w:type="spellStart"/>
      <w:r w:rsidRPr="0041315B">
        <w:lastRenderedPageBreak/>
        <w:t>Visão</w:t>
      </w:r>
      <w:proofErr w:type="spellEnd"/>
      <w:r w:rsidRPr="0041315B">
        <w:t xml:space="preserve"> </w:t>
      </w:r>
      <w:proofErr w:type="spellStart"/>
      <w:r w:rsidRPr="0041315B">
        <w:t>Geral</w:t>
      </w:r>
      <w:bookmarkEnd w:id="5"/>
      <w:bookmarkEnd w:id="6"/>
      <w:proofErr w:type="spellEnd"/>
    </w:p>
    <w:p w:rsidR="00E870AD" w:rsidRPr="00B47517" w:rsidRDefault="00E870AD" w:rsidP="00AB2FF1">
      <w:pPr>
        <w:pStyle w:val="InfoBlue"/>
      </w:pPr>
      <w:r w:rsidRPr="00B47517">
        <w:t xml:space="preserve">A seção </w:t>
      </w:r>
      <w:r w:rsidRPr="00B47517">
        <w:fldChar w:fldCharType="begin"/>
      </w:r>
      <w:r w:rsidRPr="00B47517">
        <w:instrText xml:space="preserve"> REF _Ref210368793 \r \h  \* MERGEFORMAT </w:instrText>
      </w:r>
      <w:r w:rsidRPr="00B47517">
        <w:fldChar w:fldCharType="separate"/>
      </w:r>
      <w:proofErr w:type="gramStart"/>
      <w:r w:rsidRPr="00B47517">
        <w:t>2</w:t>
      </w:r>
      <w:proofErr w:type="gramEnd"/>
      <w:r w:rsidRPr="00B47517">
        <w:fldChar w:fldCharType="end"/>
      </w:r>
      <w:r w:rsidRPr="00B47517">
        <w:t xml:space="preserve"> descreve o que a arquitetura do software representa para o sistema. A seção </w:t>
      </w:r>
      <w:r w:rsidR="00252535" w:rsidRPr="00B47517">
        <w:t>3</w:t>
      </w:r>
      <w:r w:rsidRPr="00B47517">
        <w:t xml:space="preserve"> des</w:t>
      </w:r>
      <w:r w:rsidR="00804E32" w:rsidRPr="00B47517">
        <w:t>creve os requisitos de software, n</w:t>
      </w:r>
      <w:r w:rsidRPr="00B47517">
        <w:t xml:space="preserve">a seção </w:t>
      </w:r>
      <w:r w:rsidR="00252535" w:rsidRPr="00B47517">
        <w:t>4</w:t>
      </w:r>
      <w:r w:rsidRPr="00B47517">
        <w:t xml:space="preserve"> são listados os casos de uso que representam alguma funcionalidade significante para o sistema.  As </w:t>
      </w:r>
      <w:r w:rsidR="00252535" w:rsidRPr="00B47517">
        <w:t xml:space="preserve">seções </w:t>
      </w:r>
      <w:proofErr w:type="gramStart"/>
      <w:r w:rsidR="00252535" w:rsidRPr="00B47517">
        <w:t>5,</w:t>
      </w:r>
      <w:proofErr w:type="gramEnd"/>
      <w:r w:rsidR="00252535" w:rsidRPr="00B47517">
        <w:t>6,7,8,9</w:t>
      </w:r>
      <w:r w:rsidRPr="00B47517">
        <w:t xml:space="preserve"> apresentam respectivamente a</w:t>
      </w:r>
      <w:r w:rsidR="00252535" w:rsidRPr="00B47517">
        <w:t xml:space="preserve"> visão lógica, de processo, de implantação</w:t>
      </w:r>
      <w:r w:rsidRPr="00B47517">
        <w:t>, de  implementação e de dados do sistema.</w:t>
      </w:r>
    </w:p>
    <w:p w:rsidR="00940E04" w:rsidRPr="00B47517" w:rsidRDefault="00E870AD" w:rsidP="00B47517">
      <w:pPr>
        <w:pStyle w:val="Corpodetexto"/>
        <w:spacing w:line="276" w:lineRule="auto"/>
        <w:ind w:left="0" w:firstLine="708"/>
        <w:jc w:val="both"/>
        <w:rPr>
          <w:rFonts w:ascii="Arial" w:hAnsi="Arial" w:cs="Arial"/>
          <w:color w:val="000000" w:themeColor="text1"/>
          <w:sz w:val="24"/>
          <w:szCs w:val="24"/>
          <w:lang w:val="pt-BR"/>
        </w:rPr>
      </w:pP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A seção </w:t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fldChar w:fldCharType="begin"/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instrText xml:space="preserve"> REF _Ref210369301 \r \h  \* MERGEFORMAT </w:instrText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fldChar w:fldCharType="separate"/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t>10</w:t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fldChar w:fldCharType="end"/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apresenta uma descrição das principais características de tamanho e </w:t>
      </w:r>
      <w:proofErr w:type="gramStart"/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t>performance</w:t>
      </w:r>
      <w:proofErr w:type="gramEnd"/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que impactam a arquitetura, bem como as metas de performance desejadas. Finalmente, a seção </w:t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fldChar w:fldCharType="begin"/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instrText xml:space="preserve"> REF _Ref210369347 \r \h  \* MERGEFORMAT </w:instrText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fldChar w:fldCharType="separate"/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t>11</w:t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fldChar w:fldCharType="end"/>
      </w:r>
      <w:r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t xml:space="preserve"> apresenta uma descrição de como a arquitetura de software contribui para a qualidade geral do sistema</w:t>
      </w:r>
      <w:r w:rsidR="00252535" w:rsidRPr="00B47517">
        <w:rPr>
          <w:rFonts w:ascii="Arial" w:hAnsi="Arial" w:cs="Arial"/>
          <w:color w:val="000000" w:themeColor="text1"/>
          <w:sz w:val="24"/>
          <w:szCs w:val="24"/>
          <w:lang w:val="pt-BR"/>
        </w:rPr>
        <w:t>.</w:t>
      </w:r>
    </w:p>
    <w:p w:rsidR="00940E04" w:rsidRPr="00B47517" w:rsidRDefault="00940E04" w:rsidP="00B47517">
      <w:pPr>
        <w:pStyle w:val="Corpodetexto"/>
        <w:spacing w:line="276" w:lineRule="auto"/>
        <w:ind w:left="0"/>
        <w:jc w:val="both"/>
        <w:rPr>
          <w:rFonts w:ascii="Arial" w:hAnsi="Arial" w:cs="Arial"/>
          <w:color w:val="00B050"/>
          <w:sz w:val="24"/>
          <w:szCs w:val="24"/>
          <w:lang w:val="pt-BR"/>
        </w:rPr>
      </w:pPr>
    </w:p>
    <w:p w:rsidR="00940E04" w:rsidRPr="00B47517" w:rsidRDefault="00940E04" w:rsidP="00737F86">
      <w:pPr>
        <w:pStyle w:val="Ttulo1"/>
      </w:pPr>
      <w:bookmarkStart w:id="7" w:name="_Toc292908477"/>
      <w:r w:rsidRPr="00B47517">
        <w:t xml:space="preserve">Representação </w:t>
      </w:r>
      <w:r w:rsidR="000A7526">
        <w:t>Arquitetural</w:t>
      </w:r>
      <w:bookmarkEnd w:id="7"/>
    </w:p>
    <w:p w:rsidR="009B4E4C" w:rsidRPr="00B47517" w:rsidRDefault="009B4E4C" w:rsidP="00B47517">
      <w:pPr>
        <w:pStyle w:val="PargrafodaLista"/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940E04" w:rsidRDefault="00C024FD" w:rsidP="00820F35">
      <w:pPr>
        <w:pStyle w:val="PargrafodaLista"/>
        <w:suppressAutoHyphens w:val="0"/>
        <w:spacing w:line="276" w:lineRule="auto"/>
        <w:ind w:left="0" w:firstLine="495"/>
        <w:jc w:val="both"/>
        <w:rPr>
          <w:rStyle w:val="apple-style-span"/>
          <w:color w:val="000000"/>
          <w:sz w:val="27"/>
          <w:szCs w:val="27"/>
        </w:rPr>
      </w:pPr>
      <w:r w:rsidRPr="00B47517">
        <w:rPr>
          <w:rFonts w:ascii="Arial" w:hAnsi="Arial" w:cs="Arial"/>
          <w:color w:val="000000"/>
          <w:lang w:eastAsia="pt-BR"/>
        </w:rPr>
        <w:t xml:space="preserve">Este documento apresenta a arquitetura como uma série de visualizações; visualização caso de uso, visualização lógica, visualização do processo e visualização da </w:t>
      </w:r>
      <w:proofErr w:type="gramStart"/>
      <w:r w:rsidRPr="00B47517">
        <w:rPr>
          <w:rFonts w:ascii="Arial" w:hAnsi="Arial" w:cs="Arial"/>
          <w:color w:val="000000"/>
          <w:lang w:eastAsia="pt-BR"/>
        </w:rPr>
        <w:t>implementação</w:t>
      </w:r>
      <w:proofErr w:type="gramEnd"/>
      <w:r w:rsidRPr="00B47517">
        <w:rPr>
          <w:rFonts w:ascii="Arial" w:hAnsi="Arial" w:cs="Arial"/>
          <w:color w:val="000000"/>
          <w:lang w:eastAsia="pt-BR"/>
        </w:rPr>
        <w:t xml:space="preserve">. </w:t>
      </w:r>
      <w:r w:rsidR="009229AA" w:rsidRPr="00B4507B">
        <w:rPr>
          <w:rStyle w:val="apple-style-span"/>
          <w:rFonts w:ascii="Arial" w:hAnsi="Arial" w:cs="Arial"/>
          <w:color w:val="000000"/>
        </w:rPr>
        <w:t xml:space="preserve">Essas visões são apresentadas como Modelos do </w:t>
      </w:r>
      <w:proofErr w:type="spellStart"/>
      <w:r w:rsidR="009229AA" w:rsidRPr="00B4507B">
        <w:rPr>
          <w:rStyle w:val="apple-style-span"/>
          <w:rFonts w:ascii="Arial" w:hAnsi="Arial" w:cs="Arial"/>
          <w:color w:val="000000"/>
        </w:rPr>
        <w:t>Rational</w:t>
      </w:r>
      <w:proofErr w:type="spellEnd"/>
      <w:r w:rsidR="009229AA" w:rsidRPr="00B4507B">
        <w:rPr>
          <w:rStyle w:val="apple-style-span"/>
          <w:rFonts w:ascii="Arial" w:hAnsi="Arial" w:cs="Arial"/>
          <w:color w:val="000000"/>
        </w:rPr>
        <w:t xml:space="preserve"> Rose e utilizam a Linguagem Unificada de Modelagem (UML).</w:t>
      </w:r>
    </w:p>
    <w:p w:rsidR="009229AA" w:rsidRPr="00820F35" w:rsidRDefault="009229AA" w:rsidP="00820F35">
      <w:pPr>
        <w:pStyle w:val="PargrafodaLista"/>
        <w:suppressAutoHyphens w:val="0"/>
        <w:spacing w:line="276" w:lineRule="auto"/>
        <w:ind w:left="0" w:firstLine="495"/>
        <w:jc w:val="both"/>
        <w:rPr>
          <w:rFonts w:ascii="Arial" w:hAnsi="Arial" w:cs="Arial"/>
          <w:color w:val="000000"/>
          <w:lang w:eastAsia="pt-BR"/>
        </w:rPr>
      </w:pPr>
    </w:p>
    <w:p w:rsidR="007B14BF" w:rsidRDefault="00940E04" w:rsidP="00B47517">
      <w:pPr>
        <w:pStyle w:val="Titulotabela"/>
        <w:spacing w:line="276" w:lineRule="auto"/>
        <w:ind w:firstLine="709"/>
        <w:jc w:val="both"/>
        <w:rPr>
          <w:rFonts w:ascii="Arial" w:hAnsi="Arial" w:cs="Arial"/>
          <w:color w:val="000000" w:themeColor="text1"/>
        </w:rPr>
      </w:pPr>
      <w:r w:rsidRPr="001F7E1C">
        <w:rPr>
          <w:rFonts w:ascii="Arial" w:hAnsi="Arial" w:cs="Arial"/>
          <w:color w:val="FF0000"/>
        </w:rPr>
        <w:t>O estilo arquitetural a ser utilizado no desenvolvimento do projeto será o de camadas, onde cada camada pode ser composta por vários componentes que interagem entre si ou entre os componentes de camadas adjacentes.</w:t>
      </w:r>
      <w:r w:rsidR="007B14BF" w:rsidRPr="001F7E1C">
        <w:rPr>
          <w:rFonts w:ascii="Arial" w:hAnsi="Arial" w:cs="Arial"/>
          <w:color w:val="FF0000"/>
        </w:rPr>
        <w:t xml:space="preserve"> Serão utilizados também</w:t>
      </w:r>
      <w:r w:rsidR="000A0E73" w:rsidRPr="001F7E1C">
        <w:rPr>
          <w:rFonts w:ascii="Arial" w:hAnsi="Arial" w:cs="Arial"/>
          <w:color w:val="FF0000"/>
        </w:rPr>
        <w:t xml:space="preserve"> outros estilo</w:t>
      </w:r>
      <w:r w:rsidR="007B14BF" w:rsidRPr="001F7E1C">
        <w:rPr>
          <w:rFonts w:ascii="Arial" w:hAnsi="Arial" w:cs="Arial"/>
          <w:color w:val="FF0000"/>
        </w:rPr>
        <w:t>s</w:t>
      </w:r>
      <w:r w:rsidR="000A0E73" w:rsidRPr="001F7E1C">
        <w:rPr>
          <w:rFonts w:ascii="Arial" w:hAnsi="Arial" w:cs="Arial"/>
          <w:color w:val="FF0000"/>
        </w:rPr>
        <w:t xml:space="preserve"> arquiteturais</w:t>
      </w:r>
      <w:r w:rsidR="007B14BF" w:rsidRPr="001F7E1C">
        <w:rPr>
          <w:rFonts w:ascii="Arial" w:hAnsi="Arial" w:cs="Arial"/>
          <w:color w:val="FF0000"/>
        </w:rPr>
        <w:t xml:space="preserve">, tais como: Arquitetura baseada em Componentes e </w:t>
      </w:r>
      <w:proofErr w:type="spellStart"/>
      <w:r w:rsidR="007B14BF" w:rsidRPr="001F7E1C">
        <w:rPr>
          <w:rFonts w:ascii="Arial" w:hAnsi="Arial" w:cs="Arial"/>
          <w:color w:val="FF0000"/>
        </w:rPr>
        <w:t>Client</w:t>
      </w:r>
      <w:proofErr w:type="spellEnd"/>
      <w:r w:rsidR="007B14BF" w:rsidRPr="001F7E1C">
        <w:rPr>
          <w:rFonts w:ascii="Arial" w:hAnsi="Arial" w:cs="Arial"/>
          <w:color w:val="FF0000"/>
        </w:rPr>
        <w:t>-Server</w:t>
      </w:r>
      <w:r w:rsidR="007B14BF">
        <w:rPr>
          <w:rFonts w:ascii="Arial" w:hAnsi="Arial" w:cs="Arial"/>
          <w:color w:val="000000" w:themeColor="text1"/>
        </w:rPr>
        <w:t xml:space="preserve">. </w:t>
      </w:r>
    </w:p>
    <w:p w:rsidR="009229AA" w:rsidRPr="00B47517" w:rsidRDefault="00940E04" w:rsidP="000A7526">
      <w:pPr>
        <w:pStyle w:val="Titulotabela"/>
        <w:tabs>
          <w:tab w:val="left" w:pos="1553"/>
        </w:tabs>
        <w:spacing w:line="276" w:lineRule="auto"/>
        <w:ind w:firstLine="709"/>
        <w:jc w:val="both"/>
        <w:rPr>
          <w:rFonts w:ascii="Arial" w:hAnsi="Arial" w:cs="Arial"/>
          <w:color w:val="00B050"/>
        </w:rPr>
      </w:pPr>
      <w:r w:rsidRPr="00B47517">
        <w:rPr>
          <w:rFonts w:ascii="Arial" w:hAnsi="Arial" w:cs="Arial"/>
          <w:color w:val="000000" w:themeColor="text1"/>
        </w:rPr>
        <w:t xml:space="preserve"> </w:t>
      </w:r>
      <w:r w:rsidR="000A7526">
        <w:rPr>
          <w:rFonts w:ascii="Arial" w:hAnsi="Arial" w:cs="Arial"/>
          <w:color w:val="000000" w:themeColor="text1"/>
        </w:rPr>
        <w:tab/>
      </w:r>
    </w:p>
    <w:p w:rsidR="004E44D2" w:rsidRPr="00B47517" w:rsidRDefault="004E44D2" w:rsidP="00737F86">
      <w:pPr>
        <w:pStyle w:val="Ttulo1"/>
      </w:pPr>
      <w:bookmarkStart w:id="8" w:name="_Toc292908478"/>
      <w:r w:rsidRPr="00B47517">
        <w:t>Metas e Restrições da Arquitetura</w:t>
      </w:r>
      <w:bookmarkEnd w:id="8"/>
    </w:p>
    <w:p w:rsidR="00F94742" w:rsidRPr="00B47517" w:rsidRDefault="00F94742" w:rsidP="00B47517">
      <w:pPr>
        <w:spacing w:line="276" w:lineRule="auto"/>
        <w:jc w:val="both"/>
        <w:rPr>
          <w:rFonts w:ascii="Arial" w:hAnsi="Arial" w:cs="Arial"/>
          <w:b/>
          <w:color w:val="000000" w:themeColor="text1"/>
        </w:rPr>
      </w:pPr>
    </w:p>
    <w:p w:rsidR="00F94742" w:rsidRPr="00B47517" w:rsidRDefault="00F94742" w:rsidP="00B4507B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47517">
        <w:rPr>
          <w:rFonts w:ascii="Arial" w:hAnsi="Arial" w:cs="Arial"/>
          <w:color w:val="000000" w:themeColor="text1"/>
        </w:rPr>
        <w:t xml:space="preserve">Existem algumas restrições de requisito </w:t>
      </w:r>
      <w:proofErr w:type="gramStart"/>
      <w:r w:rsidR="00B4507B">
        <w:rPr>
          <w:rFonts w:ascii="Arial" w:hAnsi="Arial" w:cs="Arial"/>
          <w:color w:val="000000" w:themeColor="text1"/>
        </w:rPr>
        <w:t>não-funcionais</w:t>
      </w:r>
      <w:proofErr w:type="gramEnd"/>
      <w:r w:rsidR="00B4507B">
        <w:rPr>
          <w:rFonts w:ascii="Arial" w:hAnsi="Arial" w:cs="Arial"/>
          <w:color w:val="000000" w:themeColor="text1"/>
        </w:rPr>
        <w:t xml:space="preserve"> </w:t>
      </w:r>
      <w:r w:rsidRPr="00B47517">
        <w:rPr>
          <w:rFonts w:ascii="Arial" w:hAnsi="Arial" w:cs="Arial"/>
          <w:color w:val="000000" w:themeColor="text1"/>
        </w:rPr>
        <w:t>e de sistema principais que têm uma relação significativa com a arquitetura.</w:t>
      </w:r>
    </w:p>
    <w:p w:rsidR="00F94742" w:rsidRPr="00B47517" w:rsidRDefault="00F94742" w:rsidP="00B47517">
      <w:pPr>
        <w:spacing w:line="276" w:lineRule="auto"/>
        <w:jc w:val="both"/>
        <w:rPr>
          <w:rFonts w:ascii="Arial" w:hAnsi="Arial" w:cs="Arial"/>
          <w:color w:val="000000" w:themeColor="text1"/>
        </w:rPr>
      </w:pPr>
      <w:r w:rsidRPr="00B47517">
        <w:rPr>
          <w:rFonts w:ascii="Arial" w:hAnsi="Arial" w:cs="Arial"/>
          <w:color w:val="000000" w:themeColor="text1"/>
        </w:rPr>
        <w:t>São elas:</w:t>
      </w:r>
    </w:p>
    <w:p w:rsidR="00F94742" w:rsidRPr="00B47517" w:rsidRDefault="00F94742" w:rsidP="00B47517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47517">
        <w:rPr>
          <w:rFonts w:ascii="Arial" w:hAnsi="Arial" w:cs="Arial"/>
          <w:color w:val="000000" w:themeColor="text1"/>
        </w:rPr>
        <w:t xml:space="preserve">• Será uma aplicação </w:t>
      </w:r>
      <w:r w:rsidR="001F7E1C">
        <w:rPr>
          <w:rFonts w:ascii="Arial" w:hAnsi="Arial" w:cs="Arial"/>
          <w:color w:val="000000" w:themeColor="text1"/>
        </w:rPr>
        <w:t xml:space="preserve">Mobile </w:t>
      </w:r>
      <w:proofErr w:type="spellStart"/>
      <w:r w:rsidR="001F7E1C">
        <w:rPr>
          <w:rFonts w:ascii="Arial" w:hAnsi="Arial" w:cs="Arial"/>
          <w:color w:val="000000" w:themeColor="text1"/>
        </w:rPr>
        <w:t>Android</w:t>
      </w:r>
      <w:proofErr w:type="spellEnd"/>
      <w:r w:rsidRPr="00B47517">
        <w:rPr>
          <w:rFonts w:ascii="Arial" w:hAnsi="Arial" w:cs="Arial"/>
          <w:color w:val="000000" w:themeColor="text1"/>
        </w:rPr>
        <w:t>;</w:t>
      </w:r>
    </w:p>
    <w:p w:rsidR="00F94742" w:rsidRPr="00B47517" w:rsidRDefault="00F94742" w:rsidP="00B47517">
      <w:pPr>
        <w:spacing w:line="276" w:lineRule="auto"/>
        <w:ind w:firstLine="708"/>
        <w:jc w:val="both"/>
        <w:rPr>
          <w:rFonts w:ascii="Arial" w:hAnsi="Arial" w:cs="Arial"/>
          <w:color w:val="000000" w:themeColor="text1"/>
        </w:rPr>
      </w:pPr>
      <w:r w:rsidRPr="00B47517">
        <w:rPr>
          <w:rFonts w:ascii="Arial" w:hAnsi="Arial" w:cs="Arial"/>
          <w:color w:val="000000" w:themeColor="text1"/>
        </w:rPr>
        <w:t>• A linguagem de desenvolvimento utilizada para o sistema será o JAVA;</w:t>
      </w:r>
    </w:p>
    <w:p w:rsidR="00F94742" w:rsidRPr="00B47517" w:rsidRDefault="00F94742" w:rsidP="00B47517">
      <w:pPr>
        <w:spacing w:line="276" w:lineRule="auto"/>
        <w:ind w:firstLine="708"/>
        <w:jc w:val="both"/>
        <w:rPr>
          <w:rFonts w:ascii="Arial" w:hAnsi="Arial" w:cs="Arial"/>
          <w:color w:val="00B050"/>
        </w:rPr>
      </w:pPr>
      <w:r w:rsidRPr="00B47517">
        <w:rPr>
          <w:rFonts w:ascii="Arial" w:hAnsi="Arial" w:cs="Arial"/>
          <w:color w:val="000000" w:themeColor="text1"/>
        </w:rPr>
        <w:t xml:space="preserve">•O Sistema Gerenciador de Banco de Dados escolhido para suportar a aplicação será o </w:t>
      </w:r>
      <w:proofErr w:type="spellStart"/>
      <w:proofErr w:type="gramStart"/>
      <w:r w:rsidR="001F7E1C">
        <w:rPr>
          <w:rFonts w:ascii="Arial" w:hAnsi="Arial" w:cs="Arial"/>
          <w:color w:val="000000" w:themeColor="text1"/>
        </w:rPr>
        <w:t>SQLite</w:t>
      </w:r>
      <w:proofErr w:type="spellEnd"/>
      <w:proofErr w:type="gramEnd"/>
      <w:r w:rsidRPr="00B47517">
        <w:rPr>
          <w:rFonts w:ascii="Arial" w:hAnsi="Arial" w:cs="Arial"/>
          <w:color w:val="000000" w:themeColor="text1"/>
        </w:rPr>
        <w:t>.</w:t>
      </w:r>
    </w:p>
    <w:p w:rsidR="004E44D2" w:rsidRPr="00B47517" w:rsidRDefault="004E44D2" w:rsidP="00B47517">
      <w:pPr>
        <w:spacing w:line="276" w:lineRule="auto"/>
        <w:jc w:val="both"/>
        <w:rPr>
          <w:rFonts w:ascii="Arial" w:hAnsi="Arial" w:cs="Arial"/>
          <w:color w:val="00B050"/>
        </w:rPr>
      </w:pPr>
    </w:p>
    <w:p w:rsidR="00E870AD" w:rsidRPr="00B47517" w:rsidRDefault="00E870AD" w:rsidP="00B47517">
      <w:pPr>
        <w:pStyle w:val="Corpodetexto"/>
        <w:spacing w:line="276" w:lineRule="auto"/>
        <w:ind w:left="0"/>
        <w:jc w:val="both"/>
        <w:rPr>
          <w:rFonts w:ascii="Arial" w:hAnsi="Arial" w:cs="Arial"/>
          <w:sz w:val="24"/>
          <w:szCs w:val="24"/>
          <w:lang w:val="pt-BR"/>
        </w:rPr>
      </w:pPr>
    </w:p>
    <w:p w:rsidR="005F18C4" w:rsidRPr="00B47517" w:rsidRDefault="005F18C4" w:rsidP="00737F86">
      <w:pPr>
        <w:pStyle w:val="Ttulo1"/>
      </w:pPr>
      <w:bookmarkStart w:id="9" w:name="_Toc292908479"/>
      <w:r w:rsidRPr="00B47517">
        <w:t xml:space="preserve">Visão de Casos de </w:t>
      </w:r>
      <w:proofErr w:type="gramStart"/>
      <w:r w:rsidRPr="00B47517">
        <w:t>Uso</w:t>
      </w:r>
      <w:bookmarkEnd w:id="9"/>
      <w:proofErr w:type="gramEnd"/>
      <w:r w:rsidRPr="00B47517">
        <w:t xml:space="preserve"> </w:t>
      </w:r>
    </w:p>
    <w:p w:rsidR="00D82088" w:rsidRPr="00B47517" w:rsidRDefault="00D82088" w:rsidP="00B47517">
      <w:pPr>
        <w:pStyle w:val="PargrafodaLista"/>
        <w:spacing w:line="276" w:lineRule="auto"/>
        <w:jc w:val="both"/>
        <w:rPr>
          <w:rFonts w:ascii="Arial" w:hAnsi="Arial" w:cs="Arial"/>
          <w:b/>
        </w:rPr>
      </w:pPr>
    </w:p>
    <w:p w:rsidR="003E0E9A" w:rsidRPr="00B47517" w:rsidRDefault="005F18C4" w:rsidP="00B47517">
      <w:pPr>
        <w:spacing w:line="276" w:lineRule="auto"/>
        <w:ind w:firstLine="708"/>
        <w:jc w:val="both"/>
        <w:rPr>
          <w:rFonts w:ascii="Arial" w:hAnsi="Arial" w:cs="Arial"/>
        </w:rPr>
      </w:pPr>
      <w:r w:rsidRPr="00B47517">
        <w:rPr>
          <w:rFonts w:ascii="Arial" w:hAnsi="Arial" w:cs="Arial"/>
        </w:rPr>
        <w:t xml:space="preserve">Os casos de uso do sistema </w:t>
      </w:r>
      <w:r w:rsidR="00F90D35" w:rsidRPr="00B47517">
        <w:rPr>
          <w:rFonts w:ascii="Arial" w:hAnsi="Arial" w:cs="Arial"/>
        </w:rPr>
        <w:t>de controle da Academia</w:t>
      </w:r>
      <w:r w:rsidRPr="00B47517">
        <w:rPr>
          <w:rFonts w:ascii="Arial" w:hAnsi="Arial" w:cs="Arial"/>
        </w:rPr>
        <w:t xml:space="preserve"> estão listados a seguir</w:t>
      </w:r>
      <w:r w:rsidR="00F90D35" w:rsidRPr="00B47517">
        <w:rPr>
          <w:rFonts w:ascii="Arial" w:hAnsi="Arial" w:cs="Arial"/>
        </w:rPr>
        <w:t xml:space="preserve">: </w:t>
      </w:r>
    </w:p>
    <w:p w:rsidR="00F90D35" w:rsidRPr="00B47517" w:rsidRDefault="00F90D35" w:rsidP="00B47517">
      <w:pPr>
        <w:spacing w:line="276" w:lineRule="auto"/>
        <w:jc w:val="both"/>
        <w:rPr>
          <w:rFonts w:ascii="Arial" w:hAnsi="Arial" w:cs="Arial"/>
        </w:rPr>
      </w:pPr>
    </w:p>
    <w:p w:rsidR="003E0E9A" w:rsidRDefault="00B01CFF" w:rsidP="00B47517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</w:t>
      </w:r>
      <w:r w:rsidR="006E48A1">
        <w:rPr>
          <w:rFonts w:ascii="Arial" w:hAnsi="Arial" w:cs="Arial"/>
        </w:rPr>
        <w:t xml:space="preserve">01 </w:t>
      </w:r>
      <w:r w:rsidR="001F7E1C">
        <w:rPr>
          <w:rFonts w:ascii="Arial" w:hAnsi="Arial" w:cs="Arial"/>
        </w:rPr>
        <w:t>-</w:t>
      </w:r>
      <w:r w:rsidR="006E48A1">
        <w:rPr>
          <w:rFonts w:ascii="Arial" w:hAnsi="Arial" w:cs="Arial"/>
        </w:rPr>
        <w:t xml:space="preserve"> </w:t>
      </w:r>
      <w:r w:rsidR="001F7E1C">
        <w:rPr>
          <w:rFonts w:ascii="Arial" w:hAnsi="Arial" w:cs="Arial"/>
        </w:rPr>
        <w:t xml:space="preserve">Fazer </w:t>
      </w:r>
      <w:proofErr w:type="spellStart"/>
      <w:r w:rsidR="001F7E1C">
        <w:rPr>
          <w:rFonts w:ascii="Arial" w:hAnsi="Arial" w:cs="Arial"/>
        </w:rPr>
        <w:t>Login</w:t>
      </w:r>
      <w:proofErr w:type="spellEnd"/>
      <w:r w:rsidR="00D82088" w:rsidRPr="00B47517">
        <w:rPr>
          <w:rFonts w:ascii="Arial" w:hAnsi="Arial" w:cs="Arial"/>
        </w:rPr>
        <w:t>;</w:t>
      </w:r>
    </w:p>
    <w:p w:rsidR="00F246F3" w:rsidRPr="00995453" w:rsidRDefault="00B01CFF" w:rsidP="00F246F3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  <w:b/>
        </w:rPr>
      </w:pPr>
      <w:r>
        <w:rPr>
          <w:rFonts w:ascii="Arial" w:hAnsi="Arial" w:cs="Arial"/>
        </w:rPr>
        <w:lastRenderedPageBreak/>
        <w:t>CSU</w:t>
      </w:r>
      <w:r w:rsidR="00F246F3">
        <w:rPr>
          <w:rFonts w:ascii="Arial" w:hAnsi="Arial" w:cs="Arial"/>
        </w:rPr>
        <w:t xml:space="preserve">02 </w:t>
      </w:r>
      <w:r w:rsidR="001F7E1C">
        <w:rPr>
          <w:rFonts w:ascii="Arial" w:hAnsi="Arial" w:cs="Arial"/>
        </w:rPr>
        <w:t>-</w:t>
      </w:r>
      <w:r w:rsidR="00F246F3">
        <w:rPr>
          <w:rFonts w:ascii="Arial" w:hAnsi="Arial" w:cs="Arial"/>
        </w:rPr>
        <w:t xml:space="preserve"> </w:t>
      </w:r>
      <w:r w:rsidR="001F7E1C">
        <w:rPr>
          <w:rFonts w:ascii="Arial" w:hAnsi="Arial" w:cs="Arial"/>
        </w:rPr>
        <w:t>Manter Usuário</w:t>
      </w:r>
      <w:r w:rsidR="007F1144">
        <w:rPr>
          <w:rFonts w:ascii="Arial" w:hAnsi="Arial" w:cs="Arial"/>
        </w:rPr>
        <w:t>s</w:t>
      </w:r>
      <w:r w:rsidR="00F246F3" w:rsidRPr="00B47517">
        <w:rPr>
          <w:rFonts w:ascii="Arial" w:hAnsi="Arial" w:cs="Arial"/>
        </w:rPr>
        <w:t>;</w:t>
      </w:r>
    </w:p>
    <w:p w:rsidR="00995453" w:rsidRPr="00995453" w:rsidRDefault="00B01CFF" w:rsidP="00995453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</w:t>
      </w:r>
      <w:r w:rsidR="007F1144">
        <w:rPr>
          <w:rFonts w:ascii="Arial" w:hAnsi="Arial" w:cs="Arial"/>
        </w:rPr>
        <w:t>03</w:t>
      </w:r>
      <w:r w:rsidR="00995453">
        <w:rPr>
          <w:rFonts w:ascii="Arial" w:hAnsi="Arial" w:cs="Arial"/>
        </w:rPr>
        <w:t xml:space="preserve"> </w:t>
      </w:r>
      <w:r w:rsidR="001F7E1C">
        <w:rPr>
          <w:rFonts w:ascii="Arial" w:hAnsi="Arial" w:cs="Arial"/>
        </w:rPr>
        <w:t>-</w:t>
      </w:r>
      <w:r w:rsidR="00995453">
        <w:rPr>
          <w:rFonts w:ascii="Arial" w:hAnsi="Arial" w:cs="Arial"/>
        </w:rPr>
        <w:t xml:space="preserve"> </w:t>
      </w:r>
      <w:r w:rsidR="001F7E1C">
        <w:rPr>
          <w:rFonts w:ascii="Arial" w:hAnsi="Arial" w:cs="Arial"/>
        </w:rPr>
        <w:t>Manter Produto</w:t>
      </w:r>
      <w:r w:rsidR="007F1144">
        <w:rPr>
          <w:rFonts w:ascii="Arial" w:hAnsi="Arial" w:cs="Arial"/>
        </w:rPr>
        <w:t>s</w:t>
      </w:r>
      <w:r w:rsidR="00995453" w:rsidRPr="00B47517">
        <w:rPr>
          <w:rFonts w:ascii="Arial" w:hAnsi="Arial" w:cs="Arial"/>
        </w:rPr>
        <w:t>;</w:t>
      </w:r>
    </w:p>
    <w:p w:rsidR="00D82088" w:rsidRDefault="00B01CFF" w:rsidP="00B47517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</w:t>
      </w:r>
      <w:r w:rsidR="007F1144">
        <w:rPr>
          <w:rFonts w:ascii="Arial" w:hAnsi="Arial" w:cs="Arial"/>
        </w:rPr>
        <w:t>04</w:t>
      </w:r>
      <w:r w:rsidR="00F246F3">
        <w:rPr>
          <w:rFonts w:ascii="Arial" w:hAnsi="Arial" w:cs="Arial"/>
        </w:rPr>
        <w:t xml:space="preserve"> </w:t>
      </w:r>
      <w:r w:rsidR="007F1144">
        <w:rPr>
          <w:rFonts w:ascii="Arial" w:hAnsi="Arial" w:cs="Arial"/>
        </w:rPr>
        <w:t>-</w:t>
      </w:r>
      <w:r w:rsidR="00F246F3">
        <w:rPr>
          <w:rFonts w:ascii="Arial" w:hAnsi="Arial" w:cs="Arial"/>
        </w:rPr>
        <w:t xml:space="preserve"> </w:t>
      </w:r>
      <w:r w:rsidR="007F1144">
        <w:rPr>
          <w:rFonts w:ascii="Arial" w:hAnsi="Arial" w:cs="Arial"/>
        </w:rPr>
        <w:t>Alterar Configurações</w:t>
      </w:r>
      <w:r w:rsidR="00D82088" w:rsidRPr="00B47517">
        <w:rPr>
          <w:rFonts w:ascii="Arial" w:hAnsi="Arial" w:cs="Arial"/>
        </w:rPr>
        <w:t>;</w:t>
      </w:r>
    </w:p>
    <w:p w:rsidR="00F246F3" w:rsidRPr="00F246F3" w:rsidRDefault="00B01CFF" w:rsidP="00F246F3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</w:t>
      </w:r>
      <w:r w:rsidR="007F1144">
        <w:rPr>
          <w:rFonts w:ascii="Arial" w:hAnsi="Arial" w:cs="Arial"/>
        </w:rPr>
        <w:t>05</w:t>
      </w:r>
      <w:r w:rsidR="00F246F3">
        <w:rPr>
          <w:rFonts w:ascii="Arial" w:hAnsi="Arial" w:cs="Arial"/>
        </w:rPr>
        <w:t xml:space="preserve"> </w:t>
      </w:r>
      <w:r w:rsidR="007F1144">
        <w:rPr>
          <w:rFonts w:ascii="Arial" w:hAnsi="Arial" w:cs="Arial"/>
        </w:rPr>
        <w:t>-</w:t>
      </w:r>
      <w:r w:rsidR="00F246F3">
        <w:rPr>
          <w:rFonts w:ascii="Arial" w:hAnsi="Arial" w:cs="Arial"/>
        </w:rPr>
        <w:t xml:space="preserve"> </w:t>
      </w:r>
      <w:r w:rsidR="007F1144">
        <w:rPr>
          <w:rFonts w:ascii="Arial" w:hAnsi="Arial" w:cs="Arial"/>
        </w:rPr>
        <w:t>Manter Pedido</w:t>
      </w:r>
      <w:r w:rsidR="00F246F3" w:rsidRPr="00B47517">
        <w:rPr>
          <w:rFonts w:ascii="Arial" w:hAnsi="Arial" w:cs="Arial"/>
        </w:rPr>
        <w:t>;</w:t>
      </w:r>
    </w:p>
    <w:p w:rsidR="00C03893" w:rsidRDefault="00B01CFF" w:rsidP="00B47517">
      <w:pPr>
        <w:pStyle w:val="PargrafodaLista"/>
        <w:numPr>
          <w:ilvl w:val="0"/>
          <w:numId w:val="11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</w:t>
      </w:r>
      <w:r w:rsidR="007F1144">
        <w:rPr>
          <w:rFonts w:ascii="Arial" w:hAnsi="Arial" w:cs="Arial"/>
        </w:rPr>
        <w:t>06</w:t>
      </w:r>
      <w:r w:rsidR="00F246F3">
        <w:rPr>
          <w:rFonts w:ascii="Arial" w:hAnsi="Arial" w:cs="Arial"/>
        </w:rPr>
        <w:t xml:space="preserve"> </w:t>
      </w:r>
      <w:r w:rsidR="007F1144">
        <w:rPr>
          <w:rFonts w:ascii="Arial" w:hAnsi="Arial" w:cs="Arial"/>
        </w:rPr>
        <w:t>-</w:t>
      </w:r>
      <w:r w:rsidR="00F246F3">
        <w:rPr>
          <w:rFonts w:ascii="Arial" w:hAnsi="Arial" w:cs="Arial"/>
        </w:rPr>
        <w:t xml:space="preserve"> </w:t>
      </w:r>
      <w:r w:rsidR="007F1144">
        <w:rPr>
          <w:rFonts w:ascii="Arial" w:hAnsi="Arial" w:cs="Arial"/>
        </w:rPr>
        <w:t>Acessar Cardápio</w:t>
      </w:r>
      <w:r w:rsidR="00C03893">
        <w:rPr>
          <w:rFonts w:ascii="Arial" w:hAnsi="Arial" w:cs="Arial"/>
        </w:rPr>
        <w:t>;</w:t>
      </w:r>
    </w:p>
    <w:p w:rsidR="0082702C" w:rsidRPr="00B47517" w:rsidRDefault="0082702C" w:rsidP="00B47517">
      <w:pPr>
        <w:spacing w:line="276" w:lineRule="auto"/>
        <w:jc w:val="both"/>
        <w:rPr>
          <w:rFonts w:ascii="Arial" w:hAnsi="Arial" w:cs="Arial"/>
        </w:rPr>
      </w:pPr>
    </w:p>
    <w:p w:rsidR="0082702C" w:rsidRPr="00737F86" w:rsidRDefault="0082702C" w:rsidP="00737F86">
      <w:pPr>
        <w:pStyle w:val="Ttulo2"/>
        <w:numPr>
          <w:ilvl w:val="0"/>
          <w:numId w:val="0"/>
        </w:numPr>
        <w:rPr>
          <w:lang w:val="pt-BR"/>
        </w:rPr>
      </w:pPr>
      <w:bookmarkStart w:id="10" w:name="_Toc292908480"/>
      <w:r w:rsidRPr="00737F86">
        <w:rPr>
          <w:lang w:val="pt-BR"/>
        </w:rPr>
        <w:t xml:space="preserve">4.1. </w:t>
      </w:r>
      <w:r w:rsidRPr="00737F86">
        <w:rPr>
          <w:rStyle w:val="Ttulo2Char"/>
          <w:b/>
          <w:lang w:val="pt-BR"/>
        </w:rPr>
        <w:t>Diagramas de Caso de Uso</w:t>
      </w:r>
      <w:bookmarkEnd w:id="10"/>
    </w:p>
    <w:p w:rsidR="0082702C" w:rsidRPr="00B47517" w:rsidRDefault="0082702C" w:rsidP="00B47517">
      <w:pPr>
        <w:spacing w:line="276" w:lineRule="auto"/>
        <w:ind w:left="360"/>
        <w:jc w:val="both"/>
        <w:rPr>
          <w:rFonts w:ascii="Arial" w:hAnsi="Arial" w:cs="Arial"/>
        </w:rPr>
      </w:pPr>
    </w:p>
    <w:p w:rsidR="0082702C" w:rsidRPr="00B47517" w:rsidRDefault="0082702C" w:rsidP="00B47517">
      <w:pPr>
        <w:spacing w:line="276" w:lineRule="auto"/>
        <w:ind w:firstLine="708"/>
        <w:jc w:val="both"/>
        <w:rPr>
          <w:rFonts w:ascii="Arial" w:hAnsi="Arial" w:cs="Arial"/>
        </w:rPr>
      </w:pPr>
      <w:r w:rsidRPr="00B47517">
        <w:rPr>
          <w:rFonts w:ascii="Arial" w:hAnsi="Arial" w:cs="Arial"/>
        </w:rPr>
        <w:t>O diagrama a seguir representa os casos de uso do sistema.</w:t>
      </w:r>
    </w:p>
    <w:p w:rsidR="0082702C" w:rsidRPr="00B47517" w:rsidRDefault="0082702C" w:rsidP="00B47517">
      <w:pPr>
        <w:spacing w:line="276" w:lineRule="auto"/>
        <w:ind w:left="360"/>
        <w:jc w:val="both"/>
        <w:rPr>
          <w:rFonts w:ascii="Arial" w:hAnsi="Arial" w:cs="Arial"/>
        </w:rPr>
      </w:pPr>
      <w:r w:rsidRPr="00B47517">
        <w:rPr>
          <w:rFonts w:ascii="Arial" w:hAnsi="Arial" w:cs="Arial"/>
        </w:rPr>
        <w:t xml:space="preserve"> </w:t>
      </w:r>
    </w:p>
    <w:p w:rsidR="0082702C" w:rsidRPr="00C77859" w:rsidRDefault="007F1144" w:rsidP="00B47517">
      <w:pPr>
        <w:spacing w:line="276" w:lineRule="auto"/>
        <w:ind w:left="360"/>
        <w:jc w:val="both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inline distT="0" distB="0" distL="0" distR="0" wp14:anchorId="16695F0F" wp14:editId="63709265">
            <wp:extent cx="5941060" cy="3614665"/>
            <wp:effectExtent l="0" t="0" r="2540" b="5080"/>
            <wp:docPr id="1" name="Imagem 1" descr="C:\Users\Jairo\Dropbox\Projeto ES2\eGarçon\AnaliseProjeto\Imagens\Diagrama Caso Uso Ger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iro\Dropbox\Projeto ES2\eGarçon\AnaliseProjeto\Imagens\Diagrama Caso Uso Geral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61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02C" w:rsidRPr="00B47517" w:rsidRDefault="0082702C" w:rsidP="00B47517">
      <w:pPr>
        <w:spacing w:line="276" w:lineRule="auto"/>
        <w:ind w:left="360"/>
        <w:jc w:val="both"/>
        <w:rPr>
          <w:rFonts w:ascii="Arial" w:hAnsi="Arial" w:cs="Arial"/>
        </w:rPr>
      </w:pPr>
    </w:p>
    <w:p w:rsidR="0082702C" w:rsidRPr="00B47517" w:rsidRDefault="0082702C" w:rsidP="00B47517">
      <w:pPr>
        <w:spacing w:line="276" w:lineRule="auto"/>
        <w:ind w:left="360"/>
        <w:jc w:val="both"/>
        <w:rPr>
          <w:rFonts w:ascii="Arial" w:hAnsi="Arial" w:cs="Arial"/>
        </w:rPr>
      </w:pPr>
    </w:p>
    <w:p w:rsidR="0082702C" w:rsidRPr="00B47517" w:rsidRDefault="0082702C" w:rsidP="00B47517">
      <w:pPr>
        <w:spacing w:line="276" w:lineRule="auto"/>
        <w:jc w:val="both"/>
        <w:rPr>
          <w:rFonts w:ascii="Arial" w:hAnsi="Arial" w:cs="Arial"/>
        </w:rPr>
      </w:pPr>
    </w:p>
    <w:p w:rsidR="0082702C" w:rsidRPr="00B47517" w:rsidRDefault="0082702C" w:rsidP="00B47517">
      <w:pPr>
        <w:spacing w:line="276" w:lineRule="auto"/>
        <w:ind w:left="360"/>
        <w:jc w:val="both"/>
        <w:rPr>
          <w:rFonts w:ascii="Arial" w:hAnsi="Arial" w:cs="Arial"/>
        </w:rPr>
      </w:pPr>
    </w:p>
    <w:p w:rsidR="0082702C" w:rsidRPr="00B47517" w:rsidRDefault="0082702C" w:rsidP="00737F86">
      <w:pPr>
        <w:pStyle w:val="Ttulo2"/>
        <w:numPr>
          <w:ilvl w:val="0"/>
          <w:numId w:val="0"/>
        </w:numPr>
      </w:pPr>
      <w:bookmarkStart w:id="11" w:name="_Toc292908481"/>
      <w:r w:rsidRPr="00B47517">
        <w:t xml:space="preserve">4.2. Descrição de Caso de </w:t>
      </w:r>
      <w:proofErr w:type="gramStart"/>
      <w:r w:rsidRPr="00B47517">
        <w:t>Uso</w:t>
      </w:r>
      <w:bookmarkEnd w:id="11"/>
      <w:proofErr w:type="gramEnd"/>
      <w:r w:rsidRPr="00B47517">
        <w:t xml:space="preserve"> </w:t>
      </w:r>
    </w:p>
    <w:p w:rsidR="00791ADC" w:rsidRPr="00B47517" w:rsidRDefault="00791ADC" w:rsidP="00B47517">
      <w:pPr>
        <w:spacing w:line="276" w:lineRule="auto"/>
        <w:ind w:firstLine="708"/>
        <w:jc w:val="both"/>
        <w:rPr>
          <w:rFonts w:ascii="Arial" w:hAnsi="Arial" w:cs="Arial"/>
        </w:rPr>
      </w:pPr>
    </w:p>
    <w:p w:rsidR="0082702C" w:rsidRPr="00B47517" w:rsidRDefault="00B01CFF" w:rsidP="00B47517">
      <w:pPr>
        <w:pStyle w:val="PargrafodaLista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</w:t>
      </w:r>
      <w:r w:rsidR="00E74162">
        <w:rPr>
          <w:rFonts w:ascii="Arial" w:hAnsi="Arial" w:cs="Arial"/>
        </w:rPr>
        <w:t xml:space="preserve">01 </w:t>
      </w:r>
      <w:r w:rsidR="007F1144">
        <w:rPr>
          <w:rFonts w:ascii="Arial" w:hAnsi="Arial" w:cs="Arial"/>
        </w:rPr>
        <w:t>-</w:t>
      </w:r>
      <w:r w:rsidR="00E74162">
        <w:rPr>
          <w:rFonts w:ascii="Arial" w:hAnsi="Arial" w:cs="Arial"/>
        </w:rPr>
        <w:t xml:space="preserve"> </w:t>
      </w:r>
      <w:r w:rsidR="007F1144">
        <w:rPr>
          <w:rFonts w:ascii="Arial" w:hAnsi="Arial" w:cs="Arial"/>
        </w:rPr>
        <w:t xml:space="preserve">Fazer </w:t>
      </w:r>
      <w:proofErr w:type="spellStart"/>
      <w:r w:rsidR="007F1144">
        <w:rPr>
          <w:rFonts w:ascii="Arial" w:hAnsi="Arial" w:cs="Arial"/>
        </w:rPr>
        <w:t>Login</w:t>
      </w:r>
      <w:proofErr w:type="spellEnd"/>
    </w:p>
    <w:p w:rsidR="00B01CFF" w:rsidRDefault="00B01CFF" w:rsidP="00B01CFF">
      <w:pPr>
        <w:pStyle w:val="NormalWeb"/>
        <w:spacing w:before="0" w:beforeAutospacing="0" w:after="0" w:afterAutospacing="0"/>
        <w:ind w:left="1416" w:firstLine="708"/>
        <w:jc w:val="both"/>
        <w:rPr>
          <w:rFonts w:ascii="Arial" w:hAnsi="Arial" w:cs="Arial"/>
          <w:color w:val="000000"/>
          <w:szCs w:val="22"/>
        </w:rPr>
      </w:pPr>
      <w:r w:rsidRPr="00B52FF7">
        <w:rPr>
          <w:rFonts w:ascii="Arial" w:hAnsi="Arial" w:cs="Arial"/>
          <w:color w:val="000000"/>
          <w:szCs w:val="22"/>
        </w:rPr>
        <w:t>O sistema solicita que o usuário digite o nome e a senha, em seguida verifica se os campos solicitados são válidos.</w:t>
      </w:r>
    </w:p>
    <w:p w:rsidR="00E74162" w:rsidRDefault="00E74162" w:rsidP="00B47517">
      <w:pPr>
        <w:pStyle w:val="Corpodetexto2"/>
        <w:spacing w:line="276" w:lineRule="auto"/>
        <w:ind w:left="1418" w:firstLine="706"/>
        <w:jc w:val="both"/>
        <w:rPr>
          <w:rFonts w:ascii="Arial" w:hAnsi="Arial" w:cs="Arial"/>
        </w:rPr>
      </w:pPr>
    </w:p>
    <w:p w:rsidR="00E74162" w:rsidRPr="00B47517" w:rsidRDefault="00B01CFF" w:rsidP="00E74162">
      <w:pPr>
        <w:pStyle w:val="Corpodetexto2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</w:t>
      </w:r>
      <w:r w:rsidR="00E74162">
        <w:rPr>
          <w:rFonts w:ascii="Arial" w:hAnsi="Arial" w:cs="Arial"/>
        </w:rPr>
        <w:t xml:space="preserve">02 </w:t>
      </w:r>
      <w:r>
        <w:rPr>
          <w:rFonts w:ascii="Arial" w:hAnsi="Arial" w:cs="Arial"/>
        </w:rPr>
        <w:t>-</w:t>
      </w:r>
      <w:r w:rsidR="00E741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Manter Usuários</w:t>
      </w:r>
      <w:r w:rsidR="00E74162" w:rsidRPr="00B47517">
        <w:rPr>
          <w:rFonts w:ascii="Arial" w:hAnsi="Arial" w:cs="Arial"/>
        </w:rPr>
        <w:t xml:space="preserve"> </w:t>
      </w:r>
    </w:p>
    <w:p w:rsidR="00E74162" w:rsidRDefault="00B01CFF" w:rsidP="00B01CFF">
      <w:pPr>
        <w:pStyle w:val="Corpodetexto2"/>
        <w:spacing w:line="276" w:lineRule="auto"/>
        <w:ind w:left="1416" w:firstLine="708"/>
        <w:jc w:val="both"/>
        <w:rPr>
          <w:rFonts w:ascii="Arial" w:hAnsi="Arial" w:cs="Arial"/>
        </w:rPr>
      </w:pPr>
      <w:r w:rsidRPr="00B01CFF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Administrador</w:t>
      </w:r>
      <w:r w:rsidRPr="00B01CFF">
        <w:rPr>
          <w:rFonts w:ascii="Arial" w:hAnsi="Arial" w:cs="Arial"/>
        </w:rPr>
        <w:t xml:space="preserve"> poderá cadastrar um novo </w:t>
      </w:r>
      <w:r>
        <w:rPr>
          <w:rFonts w:ascii="Arial" w:hAnsi="Arial" w:cs="Arial"/>
        </w:rPr>
        <w:t>Usuário</w:t>
      </w:r>
      <w:r w:rsidRPr="00B01CFF">
        <w:rPr>
          <w:rFonts w:ascii="Arial" w:hAnsi="Arial" w:cs="Arial"/>
        </w:rPr>
        <w:t xml:space="preserve"> na base de dados, atualizar dados ou excluir o mesmo. Para efetuar o cadastro é necessá</w:t>
      </w:r>
      <w:r>
        <w:rPr>
          <w:rFonts w:ascii="Arial" w:hAnsi="Arial" w:cs="Arial"/>
        </w:rPr>
        <w:t xml:space="preserve">rio nome, endereço, </w:t>
      </w:r>
      <w:r w:rsidRPr="00B01CFF">
        <w:rPr>
          <w:rFonts w:ascii="Arial" w:hAnsi="Arial" w:cs="Arial"/>
        </w:rPr>
        <w:t>telefone</w:t>
      </w:r>
      <w:r>
        <w:rPr>
          <w:rFonts w:ascii="Arial" w:hAnsi="Arial" w:cs="Arial"/>
        </w:rPr>
        <w:t xml:space="preserve">, </w:t>
      </w:r>
      <w:proofErr w:type="spellStart"/>
      <w:r>
        <w:rPr>
          <w:rFonts w:ascii="Arial" w:hAnsi="Arial" w:cs="Arial"/>
        </w:rPr>
        <w:t>email</w:t>
      </w:r>
      <w:proofErr w:type="spellEnd"/>
      <w:r w:rsidRPr="00B01CFF">
        <w:rPr>
          <w:rFonts w:ascii="Arial" w:hAnsi="Arial" w:cs="Arial"/>
        </w:rPr>
        <w:t xml:space="preserve"> e data de nascimento. Uma </w:t>
      </w:r>
      <w:r w:rsidRPr="00B01CFF">
        <w:rPr>
          <w:rFonts w:ascii="Arial" w:hAnsi="Arial" w:cs="Arial"/>
        </w:rPr>
        <w:lastRenderedPageBreak/>
        <w:t xml:space="preserve">mensagem deve ser exibida caso o </w:t>
      </w:r>
      <w:r>
        <w:rPr>
          <w:rFonts w:ascii="Arial" w:hAnsi="Arial" w:cs="Arial"/>
        </w:rPr>
        <w:t>usuário</w:t>
      </w:r>
      <w:r w:rsidRPr="00B01CFF">
        <w:rPr>
          <w:rFonts w:ascii="Arial" w:hAnsi="Arial" w:cs="Arial"/>
        </w:rPr>
        <w:t xml:space="preserve"> já possua cadastro na base de dados do sistema.</w:t>
      </w:r>
    </w:p>
    <w:p w:rsidR="00B01CFF" w:rsidRPr="00B01CFF" w:rsidRDefault="00B01CFF" w:rsidP="00B01CFF">
      <w:pPr>
        <w:pStyle w:val="Corpodetexto2"/>
        <w:spacing w:line="276" w:lineRule="auto"/>
        <w:ind w:left="1416" w:firstLine="708"/>
        <w:jc w:val="both"/>
        <w:rPr>
          <w:rFonts w:ascii="Arial" w:hAnsi="Arial" w:cs="Arial"/>
        </w:rPr>
      </w:pPr>
    </w:p>
    <w:p w:rsidR="00E74162" w:rsidRPr="00B47517" w:rsidRDefault="00DE088D" w:rsidP="00E74162">
      <w:pPr>
        <w:pStyle w:val="Corpodetexto2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</w:t>
      </w:r>
      <w:r w:rsidR="00E74162">
        <w:rPr>
          <w:rFonts w:ascii="Arial" w:hAnsi="Arial" w:cs="Arial"/>
        </w:rPr>
        <w:t>0</w:t>
      </w:r>
      <w:r>
        <w:rPr>
          <w:rFonts w:ascii="Arial" w:hAnsi="Arial" w:cs="Arial"/>
        </w:rPr>
        <w:t>3</w:t>
      </w:r>
      <w:r w:rsidR="00E74162">
        <w:rPr>
          <w:rFonts w:ascii="Arial" w:hAnsi="Arial" w:cs="Arial"/>
        </w:rPr>
        <w:t xml:space="preserve"> </w:t>
      </w:r>
      <w:r w:rsidR="00B01CFF">
        <w:rPr>
          <w:rFonts w:ascii="Arial" w:hAnsi="Arial" w:cs="Arial"/>
        </w:rPr>
        <w:t>-</w:t>
      </w:r>
      <w:r w:rsidR="00E74162">
        <w:rPr>
          <w:rFonts w:ascii="Arial" w:hAnsi="Arial" w:cs="Arial"/>
        </w:rPr>
        <w:t xml:space="preserve"> </w:t>
      </w:r>
      <w:r w:rsidR="00B01CFF">
        <w:rPr>
          <w:rFonts w:ascii="Arial" w:hAnsi="Arial" w:cs="Arial"/>
        </w:rPr>
        <w:t>Manter Produtos</w:t>
      </w:r>
    </w:p>
    <w:p w:rsidR="00E74162" w:rsidRPr="00B47517" w:rsidRDefault="00B01CFF" w:rsidP="00B01CFF">
      <w:pPr>
        <w:pStyle w:val="Corpodetexto2"/>
        <w:spacing w:line="276" w:lineRule="auto"/>
        <w:ind w:left="1416" w:firstLine="708"/>
        <w:jc w:val="both"/>
        <w:rPr>
          <w:rFonts w:ascii="Arial" w:hAnsi="Arial" w:cs="Arial"/>
        </w:rPr>
      </w:pPr>
      <w:r w:rsidRPr="00B01CFF">
        <w:rPr>
          <w:rFonts w:ascii="Arial" w:hAnsi="Arial" w:cs="Arial"/>
        </w:rPr>
        <w:t xml:space="preserve">O </w:t>
      </w:r>
      <w:r>
        <w:rPr>
          <w:rFonts w:ascii="Arial" w:hAnsi="Arial" w:cs="Arial"/>
        </w:rPr>
        <w:t>Administrador</w:t>
      </w:r>
      <w:r w:rsidRPr="00B01CFF">
        <w:rPr>
          <w:rFonts w:ascii="Arial" w:hAnsi="Arial" w:cs="Arial"/>
        </w:rPr>
        <w:t xml:space="preserve"> poderá cadastrar um novo </w:t>
      </w:r>
      <w:r>
        <w:rPr>
          <w:rFonts w:ascii="Arial" w:hAnsi="Arial" w:cs="Arial"/>
        </w:rPr>
        <w:t>Produto</w:t>
      </w:r>
      <w:r w:rsidRPr="00B01CFF">
        <w:rPr>
          <w:rFonts w:ascii="Arial" w:hAnsi="Arial" w:cs="Arial"/>
        </w:rPr>
        <w:t xml:space="preserve"> na base de dados, atualizar dados ou excluir o mesmo. Para efetuar o cadastro é necessá</w:t>
      </w:r>
      <w:r>
        <w:rPr>
          <w:rFonts w:ascii="Arial" w:hAnsi="Arial" w:cs="Arial"/>
        </w:rPr>
        <w:t xml:space="preserve">rio nome, </w:t>
      </w:r>
      <w:r>
        <w:rPr>
          <w:rFonts w:ascii="Arial" w:hAnsi="Arial" w:cs="Arial"/>
        </w:rPr>
        <w:t>descrição</w:t>
      </w:r>
      <w:r w:rsidRPr="00B01CFF">
        <w:rPr>
          <w:rFonts w:ascii="Arial" w:hAnsi="Arial" w:cs="Arial"/>
        </w:rPr>
        <w:t xml:space="preserve">. Uma mensagem deve ser exibida caso o </w:t>
      </w:r>
      <w:r>
        <w:rPr>
          <w:rFonts w:ascii="Arial" w:hAnsi="Arial" w:cs="Arial"/>
        </w:rPr>
        <w:t>produto</w:t>
      </w:r>
      <w:r w:rsidRPr="00B01CFF">
        <w:rPr>
          <w:rFonts w:ascii="Arial" w:hAnsi="Arial" w:cs="Arial"/>
        </w:rPr>
        <w:t xml:space="preserve"> já possua cadastro na base de dados do sistema.</w:t>
      </w:r>
      <w:r w:rsidR="00E74162" w:rsidRPr="00B47517">
        <w:rPr>
          <w:rFonts w:ascii="Arial" w:hAnsi="Arial" w:cs="Arial"/>
        </w:rPr>
        <w:t xml:space="preserve"> </w:t>
      </w:r>
    </w:p>
    <w:p w:rsidR="00C07912" w:rsidRPr="00B47517" w:rsidRDefault="00C07912" w:rsidP="007563B9">
      <w:pPr>
        <w:pStyle w:val="Corpodetexto2"/>
        <w:spacing w:line="276" w:lineRule="auto"/>
        <w:jc w:val="both"/>
        <w:rPr>
          <w:rFonts w:ascii="Arial" w:hAnsi="Arial" w:cs="Arial"/>
        </w:rPr>
      </w:pPr>
    </w:p>
    <w:p w:rsidR="00FE29B6" w:rsidRPr="00B47517" w:rsidRDefault="00DE088D" w:rsidP="00B47517">
      <w:pPr>
        <w:pStyle w:val="Corpodetexto2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CSU04</w:t>
      </w:r>
      <w:r w:rsidR="00E741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E741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Alterar Configurações</w:t>
      </w:r>
    </w:p>
    <w:p w:rsidR="00FE29B6" w:rsidRPr="00B47517" w:rsidRDefault="00FE29B6" w:rsidP="00B47517">
      <w:pPr>
        <w:pStyle w:val="Corpodetexto2"/>
        <w:spacing w:line="276" w:lineRule="auto"/>
        <w:ind w:left="1418" w:firstLine="719"/>
        <w:jc w:val="both"/>
        <w:rPr>
          <w:rFonts w:ascii="Arial" w:hAnsi="Arial" w:cs="Arial"/>
        </w:rPr>
      </w:pPr>
      <w:r w:rsidRPr="00B47517">
        <w:rPr>
          <w:rFonts w:ascii="Arial" w:hAnsi="Arial" w:cs="Arial"/>
        </w:rPr>
        <w:t xml:space="preserve">O </w:t>
      </w:r>
      <w:r w:rsidR="00DE088D">
        <w:rPr>
          <w:rFonts w:ascii="Arial" w:hAnsi="Arial" w:cs="Arial"/>
        </w:rPr>
        <w:t>Administrador</w:t>
      </w:r>
      <w:r w:rsidRPr="00B47517">
        <w:rPr>
          <w:rFonts w:ascii="Arial" w:hAnsi="Arial" w:cs="Arial"/>
        </w:rPr>
        <w:t xml:space="preserve"> poderá </w:t>
      </w:r>
      <w:r w:rsidR="00DE088D">
        <w:rPr>
          <w:rFonts w:ascii="Arial" w:hAnsi="Arial" w:cs="Arial"/>
        </w:rPr>
        <w:t>alterar</w:t>
      </w:r>
      <w:r w:rsidRPr="00B47517">
        <w:rPr>
          <w:rFonts w:ascii="Arial" w:hAnsi="Arial" w:cs="Arial"/>
        </w:rPr>
        <w:t xml:space="preserve"> </w:t>
      </w:r>
      <w:r w:rsidR="00DE088D">
        <w:rPr>
          <w:rFonts w:ascii="Arial" w:hAnsi="Arial" w:cs="Arial"/>
        </w:rPr>
        <w:t>configurações do sistema</w:t>
      </w:r>
      <w:r w:rsidRPr="00B47517">
        <w:rPr>
          <w:rFonts w:ascii="Arial" w:hAnsi="Arial" w:cs="Arial"/>
        </w:rPr>
        <w:t>.</w:t>
      </w:r>
      <w:r w:rsidR="00071B43" w:rsidRPr="00B47517">
        <w:rPr>
          <w:rFonts w:ascii="Arial" w:hAnsi="Arial" w:cs="Arial"/>
        </w:rPr>
        <w:t xml:space="preserve"> </w:t>
      </w:r>
    </w:p>
    <w:p w:rsidR="00C07912" w:rsidRPr="00B47517" w:rsidRDefault="00C07912" w:rsidP="00B47517">
      <w:pPr>
        <w:pStyle w:val="Corpodetexto2"/>
        <w:spacing w:line="276" w:lineRule="auto"/>
        <w:ind w:left="1418" w:firstLine="707"/>
        <w:jc w:val="both"/>
        <w:rPr>
          <w:rFonts w:ascii="Arial" w:hAnsi="Arial" w:cs="Arial"/>
        </w:rPr>
      </w:pPr>
    </w:p>
    <w:p w:rsidR="004678AE" w:rsidRPr="00B47517" w:rsidRDefault="00DE088D" w:rsidP="00B47517">
      <w:pPr>
        <w:pStyle w:val="Corpodetexto2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CSU05</w:t>
      </w:r>
      <w:r w:rsidR="00E741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-</w:t>
      </w:r>
      <w:r w:rsidR="00E7416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Manter Pedido</w:t>
      </w:r>
    </w:p>
    <w:p w:rsidR="00C07912" w:rsidRDefault="004678AE" w:rsidP="00B47517">
      <w:pPr>
        <w:pStyle w:val="Corpodetexto2"/>
        <w:spacing w:line="276" w:lineRule="auto"/>
        <w:ind w:left="1428" w:firstLine="696"/>
        <w:jc w:val="both"/>
        <w:rPr>
          <w:rFonts w:ascii="Arial" w:hAnsi="Arial" w:cs="Arial"/>
        </w:rPr>
      </w:pPr>
      <w:r w:rsidRPr="00B47517">
        <w:rPr>
          <w:rFonts w:ascii="Arial" w:hAnsi="Arial" w:cs="Arial"/>
        </w:rPr>
        <w:t xml:space="preserve">O </w:t>
      </w:r>
      <w:r w:rsidR="00DE088D">
        <w:rPr>
          <w:rFonts w:ascii="Arial" w:hAnsi="Arial" w:cs="Arial"/>
        </w:rPr>
        <w:t>Garçom e o Cozinheiro poderão cadastrar um</w:t>
      </w:r>
      <w:r w:rsidRPr="00B47517">
        <w:rPr>
          <w:rFonts w:ascii="Arial" w:hAnsi="Arial" w:cs="Arial"/>
        </w:rPr>
        <w:t xml:space="preserve"> nov</w:t>
      </w:r>
      <w:r w:rsidR="00DE088D">
        <w:rPr>
          <w:rFonts w:ascii="Arial" w:hAnsi="Arial" w:cs="Arial"/>
        </w:rPr>
        <w:t>o</w:t>
      </w:r>
      <w:r w:rsidRPr="00B47517">
        <w:rPr>
          <w:rFonts w:ascii="Arial" w:hAnsi="Arial" w:cs="Arial"/>
        </w:rPr>
        <w:t xml:space="preserve"> </w:t>
      </w:r>
      <w:r w:rsidR="00DE088D">
        <w:rPr>
          <w:rFonts w:ascii="Arial" w:hAnsi="Arial" w:cs="Arial"/>
        </w:rPr>
        <w:t>pedido</w:t>
      </w:r>
      <w:r w:rsidRPr="00B47517">
        <w:rPr>
          <w:rFonts w:ascii="Arial" w:hAnsi="Arial" w:cs="Arial"/>
        </w:rPr>
        <w:t xml:space="preserve"> na base de dados, alterar ou excluir os dados de um </w:t>
      </w:r>
      <w:r w:rsidR="00B84D51">
        <w:rPr>
          <w:rFonts w:ascii="Arial" w:hAnsi="Arial" w:cs="Arial"/>
        </w:rPr>
        <w:t>pedido</w:t>
      </w:r>
      <w:r w:rsidRPr="00B47517">
        <w:rPr>
          <w:rFonts w:ascii="Arial" w:hAnsi="Arial" w:cs="Arial"/>
        </w:rPr>
        <w:t>. Para efetuar esse cadastro será necessário.</w:t>
      </w:r>
    </w:p>
    <w:p w:rsidR="00B84D51" w:rsidRPr="00B47517" w:rsidRDefault="00B84D51" w:rsidP="00B47517">
      <w:pPr>
        <w:pStyle w:val="Corpodetexto2"/>
        <w:spacing w:line="276" w:lineRule="auto"/>
        <w:ind w:left="1428" w:firstLine="696"/>
        <w:jc w:val="both"/>
        <w:rPr>
          <w:rFonts w:ascii="Arial" w:hAnsi="Arial" w:cs="Arial"/>
        </w:rPr>
      </w:pPr>
    </w:p>
    <w:p w:rsidR="00C03893" w:rsidRDefault="00B84D51" w:rsidP="00C03893">
      <w:pPr>
        <w:pStyle w:val="Corpodetexto2"/>
        <w:numPr>
          <w:ilvl w:val="0"/>
          <w:numId w:val="13"/>
        </w:numPr>
        <w:spacing w:line="276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CSU</w:t>
      </w:r>
      <w:r w:rsidR="00E74162">
        <w:rPr>
          <w:rFonts w:ascii="Arial" w:hAnsi="Arial" w:cs="Arial"/>
        </w:rPr>
        <w:t>0</w:t>
      </w:r>
      <w:r>
        <w:rPr>
          <w:rFonts w:ascii="Arial" w:hAnsi="Arial" w:cs="Arial"/>
        </w:rPr>
        <w:t>6</w:t>
      </w:r>
      <w:r w:rsidR="00E74162">
        <w:rPr>
          <w:rFonts w:ascii="Arial" w:hAnsi="Arial" w:cs="Arial"/>
        </w:rPr>
        <w:t xml:space="preserve"> - </w:t>
      </w:r>
      <w:r>
        <w:rPr>
          <w:rFonts w:ascii="Arial" w:hAnsi="Arial" w:cs="Arial"/>
        </w:rPr>
        <w:t>Acessar Cardápio</w:t>
      </w:r>
    </w:p>
    <w:p w:rsidR="007E0320" w:rsidRDefault="00E20911" w:rsidP="00E20911">
      <w:pPr>
        <w:pStyle w:val="NormalWeb"/>
        <w:spacing w:before="0" w:beforeAutospacing="0" w:after="0" w:afterAutospacing="0"/>
        <w:ind w:left="1428"/>
        <w:jc w:val="both"/>
        <w:rPr>
          <w:rFonts w:ascii="Arial" w:hAnsi="Arial" w:cs="Arial"/>
          <w:color w:val="000000"/>
          <w:szCs w:val="22"/>
        </w:rPr>
      </w:pPr>
      <w:r w:rsidRPr="00B52FF7">
        <w:rPr>
          <w:rFonts w:ascii="Arial" w:hAnsi="Arial" w:cs="Arial"/>
          <w:color w:val="000000"/>
          <w:szCs w:val="22"/>
        </w:rPr>
        <w:t xml:space="preserve">O </w:t>
      </w:r>
      <w:r w:rsidR="00B84D51">
        <w:rPr>
          <w:rFonts w:ascii="Arial" w:hAnsi="Arial" w:cs="Arial"/>
          <w:color w:val="000000"/>
          <w:szCs w:val="22"/>
        </w:rPr>
        <w:t>Cliente</w:t>
      </w:r>
      <w:r w:rsidRPr="00B52FF7">
        <w:rPr>
          <w:rFonts w:ascii="Arial" w:hAnsi="Arial" w:cs="Arial"/>
          <w:color w:val="000000"/>
          <w:szCs w:val="22"/>
        </w:rPr>
        <w:t xml:space="preserve"> </w:t>
      </w:r>
      <w:r w:rsidR="00B84D51">
        <w:rPr>
          <w:rFonts w:ascii="Arial" w:hAnsi="Arial" w:cs="Arial"/>
          <w:color w:val="000000"/>
          <w:szCs w:val="22"/>
        </w:rPr>
        <w:t>poderá acessar o cardápio</w:t>
      </w:r>
      <w:r w:rsidRPr="00B52FF7">
        <w:rPr>
          <w:rFonts w:ascii="Arial" w:hAnsi="Arial" w:cs="Arial"/>
          <w:color w:val="000000"/>
          <w:szCs w:val="22"/>
        </w:rPr>
        <w:t>.</w:t>
      </w:r>
    </w:p>
    <w:p w:rsidR="007F4C17" w:rsidRPr="007F4C17" w:rsidRDefault="007F4C17" w:rsidP="007F4C17">
      <w:pPr>
        <w:spacing w:line="276" w:lineRule="auto"/>
        <w:jc w:val="both"/>
        <w:rPr>
          <w:rFonts w:ascii="Arial" w:hAnsi="Arial" w:cs="Arial"/>
        </w:rPr>
      </w:pPr>
    </w:p>
    <w:p w:rsidR="00C07912" w:rsidRPr="00B47517" w:rsidRDefault="00C07912" w:rsidP="00737F86">
      <w:pPr>
        <w:pStyle w:val="Ttulo1"/>
      </w:pPr>
      <w:bookmarkStart w:id="12" w:name="_Toc292908482"/>
      <w:r w:rsidRPr="00B47517">
        <w:t>Visão Lógica</w:t>
      </w:r>
      <w:bookmarkEnd w:id="12"/>
    </w:p>
    <w:p w:rsidR="00804E32" w:rsidRPr="00B47517" w:rsidRDefault="00804E32" w:rsidP="00B47517">
      <w:pPr>
        <w:pStyle w:val="PargrafodaLista"/>
        <w:spacing w:line="276" w:lineRule="auto"/>
        <w:jc w:val="both"/>
        <w:rPr>
          <w:rFonts w:ascii="Arial" w:hAnsi="Arial" w:cs="Arial"/>
          <w:b/>
        </w:rPr>
      </w:pPr>
    </w:p>
    <w:p w:rsidR="001320E9" w:rsidRDefault="001320E9" w:rsidP="00B47517">
      <w:pPr>
        <w:pStyle w:val="NormalWeb"/>
        <w:spacing w:line="276" w:lineRule="auto"/>
        <w:ind w:left="426" w:firstLine="708"/>
        <w:jc w:val="both"/>
        <w:rPr>
          <w:rFonts w:ascii="Arial" w:hAnsi="Arial" w:cs="Arial"/>
          <w:color w:val="000000"/>
        </w:rPr>
      </w:pPr>
      <w:r w:rsidRPr="00B47517">
        <w:rPr>
          <w:rFonts w:ascii="Arial" w:hAnsi="Arial" w:cs="Arial"/>
          <w:color w:val="000000"/>
        </w:rPr>
        <w:t xml:space="preserve">Uma descrição da visualização lógica da arquitetura. Descreve as classes mais importantes, sua organização em pacotes de serviço e subsistemas e a organização desses subsistemas em camadas. Também descreve as realizações de casos de uso mais importantes como, por exemplo, os aspectos dinâmicos da arquitetura. </w:t>
      </w:r>
    </w:p>
    <w:p w:rsidR="009A5A23" w:rsidRPr="00B47517" w:rsidRDefault="009A5A23" w:rsidP="00737F86">
      <w:pPr>
        <w:pStyle w:val="Ttulo2"/>
      </w:pPr>
      <w:bookmarkStart w:id="13" w:name="_Toc292908483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bookmarkEnd w:id="13"/>
      <w:proofErr w:type="spellEnd"/>
      <w:r>
        <w:t xml:space="preserve"> </w:t>
      </w:r>
    </w:p>
    <w:p w:rsidR="000B2C53" w:rsidRDefault="001320E9" w:rsidP="000B2C53">
      <w:pPr>
        <w:pStyle w:val="NormalWeb"/>
        <w:spacing w:line="276" w:lineRule="auto"/>
        <w:ind w:left="708" w:firstLine="426"/>
        <w:jc w:val="both"/>
        <w:rPr>
          <w:rFonts w:ascii="Arial" w:hAnsi="Arial" w:cs="Arial"/>
          <w:color w:val="000000"/>
        </w:rPr>
      </w:pPr>
      <w:r w:rsidRPr="00B47517">
        <w:rPr>
          <w:rFonts w:ascii="Arial" w:hAnsi="Arial" w:cs="Arial"/>
          <w:color w:val="000000"/>
        </w:rPr>
        <w:t xml:space="preserve">A visualização lógica do </w:t>
      </w:r>
      <w:proofErr w:type="spellStart"/>
      <w:proofErr w:type="gramStart"/>
      <w:r w:rsidR="008621AD">
        <w:rPr>
          <w:rFonts w:ascii="Arial" w:hAnsi="Arial" w:cs="Arial"/>
          <w:color w:val="000000"/>
        </w:rPr>
        <w:t>eGarçom</w:t>
      </w:r>
      <w:proofErr w:type="spellEnd"/>
      <w:proofErr w:type="gramEnd"/>
      <w:r w:rsidRPr="00B47517">
        <w:rPr>
          <w:rFonts w:ascii="Arial" w:hAnsi="Arial" w:cs="Arial"/>
          <w:color w:val="000000"/>
        </w:rPr>
        <w:t xml:space="preserve"> é composta de</w:t>
      </w:r>
      <w:r w:rsidR="004B7DE6">
        <w:rPr>
          <w:rFonts w:ascii="Arial" w:hAnsi="Arial" w:cs="Arial"/>
          <w:color w:val="000000"/>
        </w:rPr>
        <w:t xml:space="preserve"> 3 pacotes principais: </w:t>
      </w:r>
      <w:r w:rsidR="00600C40">
        <w:rPr>
          <w:rFonts w:ascii="Arial" w:hAnsi="Arial" w:cs="Arial"/>
          <w:color w:val="000000"/>
        </w:rPr>
        <w:t>apresentação</w:t>
      </w:r>
      <w:r w:rsidRPr="004B7DE6">
        <w:rPr>
          <w:rFonts w:ascii="Arial" w:hAnsi="Arial" w:cs="Arial"/>
          <w:color w:val="000000" w:themeColor="text1"/>
        </w:rPr>
        <w:t xml:space="preserve">, </w:t>
      </w:r>
      <w:r w:rsidR="00600C40">
        <w:rPr>
          <w:rFonts w:ascii="Arial" w:hAnsi="Arial" w:cs="Arial"/>
          <w:color w:val="000000"/>
        </w:rPr>
        <w:t>n</w:t>
      </w:r>
      <w:r w:rsidRPr="00B47517">
        <w:rPr>
          <w:rFonts w:ascii="Arial" w:hAnsi="Arial" w:cs="Arial"/>
          <w:color w:val="000000"/>
        </w:rPr>
        <w:t xml:space="preserve">egócios e </w:t>
      </w:r>
      <w:r w:rsidR="00600C40">
        <w:rPr>
          <w:rFonts w:ascii="Arial" w:hAnsi="Arial" w:cs="Arial"/>
          <w:color w:val="000000"/>
        </w:rPr>
        <w:t>d</w:t>
      </w:r>
      <w:r w:rsidR="00AC1AB2" w:rsidRPr="00B47517">
        <w:rPr>
          <w:rFonts w:ascii="Arial" w:hAnsi="Arial" w:cs="Arial"/>
          <w:color w:val="000000"/>
        </w:rPr>
        <w:t>ados</w:t>
      </w:r>
      <w:r w:rsidRPr="00B47517">
        <w:rPr>
          <w:rFonts w:ascii="Arial" w:hAnsi="Arial" w:cs="Arial"/>
          <w:color w:val="000000"/>
        </w:rPr>
        <w:t>.</w:t>
      </w:r>
    </w:p>
    <w:p w:rsidR="00911359" w:rsidRDefault="00447DC4" w:rsidP="00911359">
      <w:pPr>
        <w:pStyle w:val="NormalWeb"/>
        <w:spacing w:line="276" w:lineRule="auto"/>
        <w:ind w:left="708" w:firstLine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lastRenderedPageBreak/>
        <w:drawing>
          <wp:inline distT="0" distB="0" distL="0" distR="0" wp14:anchorId="70AD259F" wp14:editId="3D894B69">
            <wp:extent cx="4423410" cy="69005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6900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1359" w:rsidRDefault="00911359" w:rsidP="000B2C53">
      <w:pPr>
        <w:pStyle w:val="NormalWeb"/>
        <w:spacing w:line="276" w:lineRule="auto"/>
        <w:ind w:left="708" w:firstLine="426"/>
        <w:jc w:val="both"/>
        <w:rPr>
          <w:rFonts w:ascii="Arial" w:hAnsi="Arial" w:cs="Arial"/>
          <w:color w:val="000000"/>
        </w:rPr>
      </w:pPr>
    </w:p>
    <w:p w:rsidR="0041315B" w:rsidRDefault="00B7358B" w:rsidP="00737F86">
      <w:pPr>
        <w:pStyle w:val="Ttulo2"/>
      </w:pPr>
      <w:bookmarkStart w:id="14" w:name="_Toc292908484"/>
      <w:proofErr w:type="spellStart"/>
      <w:r w:rsidRPr="0041315B">
        <w:t>Pacotes</w:t>
      </w:r>
      <w:bookmarkEnd w:id="14"/>
      <w:proofErr w:type="spellEnd"/>
    </w:p>
    <w:p w:rsidR="000B2C53" w:rsidRDefault="000B2C53" w:rsidP="000B2C53">
      <w:pPr>
        <w:pStyle w:val="NormalWeb"/>
        <w:spacing w:line="276" w:lineRule="auto"/>
        <w:ind w:left="426" w:firstLine="426"/>
        <w:jc w:val="both"/>
        <w:rPr>
          <w:rFonts w:ascii="Arial" w:hAnsi="Arial" w:cs="Arial"/>
        </w:rPr>
      </w:pPr>
      <w:r>
        <w:rPr>
          <w:rFonts w:ascii="Arial" w:hAnsi="Arial" w:cs="Arial"/>
        </w:rPr>
        <w:t>O</w:t>
      </w:r>
      <w:r w:rsidRPr="00B47517">
        <w:rPr>
          <w:rFonts w:ascii="Arial" w:hAnsi="Arial" w:cs="Arial"/>
        </w:rPr>
        <w:t xml:space="preserve">s </w:t>
      </w:r>
      <w:r w:rsidRPr="00C0125F">
        <w:rPr>
          <w:rFonts w:ascii="Arial" w:hAnsi="Arial" w:cs="Arial"/>
        </w:rPr>
        <w:t>pacotes</w:t>
      </w:r>
      <w:r w:rsidRPr="00B47517">
        <w:rPr>
          <w:rFonts w:ascii="Arial" w:hAnsi="Arial" w:cs="Arial"/>
        </w:rPr>
        <w:t xml:space="preserve"> propostos para o sistema estão listados a seguir:</w:t>
      </w:r>
    </w:p>
    <w:p w:rsidR="00474369" w:rsidRPr="00B47517" w:rsidRDefault="00474369" w:rsidP="00B47517">
      <w:pPr>
        <w:spacing w:line="276" w:lineRule="auto"/>
        <w:ind w:firstLine="708"/>
        <w:jc w:val="both"/>
        <w:rPr>
          <w:rFonts w:ascii="Arial" w:hAnsi="Arial" w:cs="Arial"/>
        </w:rPr>
      </w:pPr>
    </w:p>
    <w:p w:rsidR="0088305C" w:rsidRDefault="0088305C" w:rsidP="00B47517">
      <w:pPr>
        <w:pStyle w:val="NormalWeb"/>
        <w:spacing w:line="276" w:lineRule="auto"/>
        <w:ind w:left="426" w:firstLine="426"/>
        <w:jc w:val="both"/>
        <w:rPr>
          <w:rFonts w:ascii="Arial" w:hAnsi="Arial" w:cs="Arial"/>
          <w:color w:val="000000"/>
        </w:rPr>
      </w:pPr>
    </w:p>
    <w:p w:rsidR="000B2C53" w:rsidRDefault="000B2C53" w:rsidP="00B47517">
      <w:pPr>
        <w:pStyle w:val="NormalWeb"/>
        <w:spacing w:line="276" w:lineRule="auto"/>
        <w:ind w:left="426" w:firstLine="426"/>
        <w:jc w:val="both"/>
        <w:rPr>
          <w:rFonts w:ascii="Arial" w:hAnsi="Arial" w:cs="Arial"/>
          <w:color w:val="000000"/>
        </w:rPr>
      </w:pPr>
    </w:p>
    <w:p w:rsidR="000B2C53" w:rsidRDefault="000B2C53" w:rsidP="00B47517">
      <w:pPr>
        <w:pStyle w:val="NormalWeb"/>
        <w:spacing w:line="276" w:lineRule="auto"/>
        <w:ind w:left="426" w:firstLine="426"/>
        <w:jc w:val="both"/>
        <w:rPr>
          <w:rFonts w:ascii="Arial" w:hAnsi="Arial" w:cs="Arial"/>
          <w:color w:val="000000"/>
        </w:rPr>
      </w:pPr>
    </w:p>
    <w:p w:rsidR="000B2C53" w:rsidRDefault="0010625D" w:rsidP="000B2C53">
      <w:pPr>
        <w:pStyle w:val="NormalWeb"/>
        <w:spacing w:line="276" w:lineRule="auto"/>
        <w:ind w:left="426" w:firstLine="426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noProof/>
          <w:color w:val="000000"/>
        </w:rPr>
        <w:drawing>
          <wp:inline distT="0" distB="0" distL="0" distR="0" wp14:anchorId="571EBE5B" wp14:editId="51798046">
            <wp:extent cx="5941060" cy="3742602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37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C53" w:rsidRPr="00B47517" w:rsidRDefault="000B2C53" w:rsidP="000B2C53">
      <w:pPr>
        <w:pStyle w:val="NormalWeb"/>
        <w:spacing w:line="276" w:lineRule="auto"/>
        <w:ind w:left="426" w:firstLine="426"/>
        <w:jc w:val="both"/>
        <w:rPr>
          <w:rFonts w:ascii="Arial" w:hAnsi="Arial" w:cs="Arial"/>
          <w:color w:val="000000"/>
        </w:rPr>
      </w:pPr>
    </w:p>
    <w:p w:rsidR="00B7358B" w:rsidRPr="00B47517" w:rsidRDefault="00B7358B" w:rsidP="00737F86">
      <w:pPr>
        <w:pStyle w:val="Ttulo2"/>
      </w:pPr>
      <w:bookmarkStart w:id="15" w:name="_Toc292908485"/>
      <w:r w:rsidRPr="00B47517">
        <w:t>Descrição dos pacotes</w:t>
      </w:r>
      <w:bookmarkEnd w:id="15"/>
    </w:p>
    <w:p w:rsidR="00776022" w:rsidRPr="00B47517" w:rsidRDefault="00776022" w:rsidP="00B47517">
      <w:pPr>
        <w:tabs>
          <w:tab w:val="left" w:pos="720"/>
        </w:tabs>
        <w:spacing w:line="276" w:lineRule="auto"/>
        <w:jc w:val="both"/>
        <w:rPr>
          <w:rFonts w:ascii="Arial" w:hAnsi="Arial" w:cs="Arial"/>
        </w:rPr>
      </w:pPr>
      <w:r w:rsidRPr="00B47517">
        <w:rPr>
          <w:rFonts w:ascii="Arial" w:hAnsi="Arial" w:cs="Arial"/>
        </w:rPr>
        <w:tab/>
      </w:r>
    </w:p>
    <w:p w:rsidR="00776022" w:rsidRPr="00B47517" w:rsidRDefault="0010625D" w:rsidP="00B47517">
      <w:pPr>
        <w:pStyle w:val="PargrafodaLista"/>
        <w:numPr>
          <w:ilvl w:val="0"/>
          <w:numId w:val="15"/>
        </w:numPr>
        <w:tabs>
          <w:tab w:val="left" w:pos="720"/>
        </w:tabs>
        <w:spacing w:line="276" w:lineRule="auto"/>
        <w:jc w:val="both"/>
        <w:rPr>
          <w:rStyle w:val="apple-style-span"/>
          <w:rFonts w:ascii="Arial" w:hAnsi="Arial" w:cs="Arial"/>
        </w:rPr>
      </w:pPr>
      <w:proofErr w:type="spellStart"/>
      <w:proofErr w:type="gramStart"/>
      <w:r>
        <w:rPr>
          <w:rFonts w:ascii="Arial" w:hAnsi="Arial" w:cs="Arial"/>
          <w:color w:val="000000" w:themeColor="text1"/>
        </w:rPr>
        <w:t>apresentacao</w:t>
      </w:r>
      <w:proofErr w:type="spellEnd"/>
      <w:proofErr w:type="gramEnd"/>
      <w:r w:rsidR="004B7DE6" w:rsidRPr="004B7DE6">
        <w:rPr>
          <w:rFonts w:ascii="Arial" w:hAnsi="Arial" w:cs="Arial"/>
          <w:color w:val="000000" w:themeColor="text1"/>
        </w:rPr>
        <w:t xml:space="preserve"> </w:t>
      </w:r>
      <w:r w:rsidR="00BD673F" w:rsidRPr="00B47517">
        <w:rPr>
          <w:rFonts w:ascii="Arial" w:hAnsi="Arial" w:cs="Arial"/>
        </w:rPr>
        <w:t xml:space="preserve">- </w:t>
      </w:r>
      <w:r w:rsidR="00BD673F" w:rsidRPr="00B47517">
        <w:rPr>
          <w:rStyle w:val="apple-style-span"/>
          <w:rFonts w:ascii="Arial" w:hAnsi="Arial" w:cs="Arial"/>
          <w:color w:val="000000"/>
        </w:rPr>
        <w:t>Esta camada de aplicativo tem todas as classes de limite que representam as telas do aplicativo visualizadas pelo usuário, é através dela que são feitas as requisições com a camada de negócios.</w:t>
      </w:r>
    </w:p>
    <w:p w:rsidR="00BD673F" w:rsidRPr="00B47517" w:rsidRDefault="0010625D" w:rsidP="00B47517">
      <w:pPr>
        <w:pStyle w:val="PargrafodaLista"/>
        <w:numPr>
          <w:ilvl w:val="0"/>
          <w:numId w:val="15"/>
        </w:numPr>
        <w:tabs>
          <w:tab w:val="left" w:pos="720"/>
        </w:tabs>
        <w:spacing w:line="276" w:lineRule="auto"/>
        <w:jc w:val="both"/>
        <w:rPr>
          <w:rFonts w:ascii="Arial" w:hAnsi="Arial" w:cs="Arial"/>
        </w:rPr>
      </w:pPr>
      <w:proofErr w:type="gramStart"/>
      <w:r>
        <w:rPr>
          <w:rStyle w:val="apple-style-span"/>
          <w:rFonts w:ascii="Arial" w:hAnsi="Arial" w:cs="Arial"/>
          <w:color w:val="000000"/>
        </w:rPr>
        <w:t>n</w:t>
      </w:r>
      <w:r w:rsidR="00BD673F" w:rsidRPr="00B47517">
        <w:rPr>
          <w:rStyle w:val="apple-style-span"/>
          <w:rFonts w:ascii="Arial" w:hAnsi="Arial" w:cs="Arial"/>
          <w:color w:val="000000"/>
        </w:rPr>
        <w:t>eg</w:t>
      </w:r>
      <w:r>
        <w:rPr>
          <w:rStyle w:val="apple-style-span"/>
          <w:rFonts w:ascii="Arial" w:hAnsi="Arial" w:cs="Arial"/>
          <w:color w:val="000000"/>
        </w:rPr>
        <w:t>o</w:t>
      </w:r>
      <w:r w:rsidR="00BD673F" w:rsidRPr="00B47517">
        <w:rPr>
          <w:rStyle w:val="apple-style-span"/>
          <w:rFonts w:ascii="Arial" w:hAnsi="Arial" w:cs="Arial"/>
          <w:color w:val="000000"/>
        </w:rPr>
        <w:t>cio</w:t>
      </w:r>
      <w:proofErr w:type="gramEnd"/>
      <w:r w:rsidR="00BD673F" w:rsidRPr="00B47517">
        <w:rPr>
          <w:rStyle w:val="apple-style-span"/>
          <w:rFonts w:ascii="Arial" w:hAnsi="Arial" w:cs="Arial"/>
          <w:color w:val="000000"/>
        </w:rPr>
        <w:t xml:space="preserve"> - A camada de Negócios tem todas as classes de controlador que representam os gerenciadores de caso de uso que direcionam o comportamento do aplicativo, ou seja, </w:t>
      </w:r>
      <w:r w:rsidR="00BD673F" w:rsidRPr="00B47517">
        <w:rPr>
          <w:rFonts w:ascii="Arial" w:hAnsi="Arial" w:cs="Arial"/>
        </w:rPr>
        <w:t>onde deve constar todas as regras ou lógica de negócio do sistema, é através dela que são feitas as requisições com a camada de dados.</w:t>
      </w:r>
    </w:p>
    <w:p w:rsidR="000C08C8" w:rsidRDefault="0010625D" w:rsidP="00AB2FF1">
      <w:pPr>
        <w:pStyle w:val="InfoBlue"/>
      </w:pPr>
      <w:proofErr w:type="gramStart"/>
      <w:r>
        <w:t>dados</w:t>
      </w:r>
      <w:proofErr w:type="gramEnd"/>
      <w:r w:rsidR="00BD673F" w:rsidRPr="00B47517">
        <w:t xml:space="preserve"> - </w:t>
      </w:r>
      <w:r w:rsidR="000C08C8" w:rsidRPr="00B47517">
        <w:t xml:space="preserve">Neste pacote ficam as classes responsáveis pela manipulação da estrutura física de armazenamento dos dados. </w:t>
      </w:r>
      <w:r w:rsidR="002B1F2A" w:rsidRPr="00B47517">
        <w:t xml:space="preserve">Recebe as requisições da camada de negócios e seus métodos executam essas requisições em um banco de dados. </w:t>
      </w:r>
    </w:p>
    <w:p w:rsidR="00AB2FF1" w:rsidRPr="00AB2FF1" w:rsidRDefault="00AB2FF1" w:rsidP="00AB2FF1">
      <w:pPr>
        <w:pStyle w:val="Corpodetexto"/>
        <w:rPr>
          <w:lang w:val="pt-BR"/>
        </w:rPr>
      </w:pPr>
    </w:p>
    <w:p w:rsidR="007563B9" w:rsidRPr="007563B9" w:rsidRDefault="007563B9" w:rsidP="007563B9">
      <w:pPr>
        <w:pStyle w:val="Corpodetexto"/>
        <w:rPr>
          <w:lang w:val="pt-BR"/>
        </w:rPr>
      </w:pPr>
    </w:p>
    <w:p w:rsidR="007563B9" w:rsidRDefault="00EC534E" w:rsidP="00737F86">
      <w:pPr>
        <w:pStyle w:val="Ttulo2"/>
      </w:pPr>
      <w:bookmarkStart w:id="16" w:name="_Toc292908486"/>
      <w:proofErr w:type="spellStart"/>
      <w:r>
        <w:lastRenderedPageBreak/>
        <w:t>Diagrama</w:t>
      </w:r>
      <w:proofErr w:type="spellEnd"/>
      <w:r>
        <w:t xml:space="preserve"> de </w:t>
      </w:r>
      <w:proofErr w:type="spellStart"/>
      <w:r w:rsidR="007563B9" w:rsidRPr="007563B9">
        <w:t>Componentes</w:t>
      </w:r>
      <w:bookmarkEnd w:id="16"/>
      <w:proofErr w:type="spellEnd"/>
    </w:p>
    <w:p w:rsidR="007563B9" w:rsidRPr="007563B9" w:rsidRDefault="00AB2FF1" w:rsidP="00562695">
      <w:pPr>
        <w:pStyle w:val="Corpodetexto"/>
        <w:ind w:left="0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 wp14:anchorId="2D1AE125" wp14:editId="7B3C1D55">
            <wp:extent cx="5941060" cy="5835757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5835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491" w:rsidRPr="00224951" w:rsidRDefault="00F83491" w:rsidP="00737F86">
      <w:pPr>
        <w:pStyle w:val="Ttulo1"/>
      </w:pPr>
      <w:bookmarkStart w:id="17" w:name="_Toc292908487"/>
      <w:r w:rsidRPr="00224951">
        <w:t>Visão de Processos</w:t>
      </w:r>
      <w:bookmarkEnd w:id="17"/>
    </w:p>
    <w:p w:rsidR="00F83491" w:rsidRPr="00224951" w:rsidRDefault="00F83491" w:rsidP="00B47517">
      <w:pPr>
        <w:tabs>
          <w:tab w:val="left" w:pos="284"/>
        </w:tabs>
        <w:spacing w:line="276" w:lineRule="auto"/>
        <w:ind w:left="284"/>
        <w:jc w:val="both"/>
        <w:rPr>
          <w:rFonts w:ascii="Arial" w:hAnsi="Arial" w:cs="Arial"/>
          <w:b/>
        </w:rPr>
      </w:pPr>
    </w:p>
    <w:p w:rsidR="006E183D" w:rsidRPr="00224951" w:rsidRDefault="00F83491" w:rsidP="00737F86">
      <w:pPr>
        <w:pStyle w:val="Ttulo1"/>
      </w:pPr>
      <w:bookmarkStart w:id="18" w:name="_Toc292908488"/>
      <w:r w:rsidRPr="00224951">
        <w:t>Visão de Implantação</w:t>
      </w:r>
      <w:bookmarkEnd w:id="18"/>
    </w:p>
    <w:p w:rsidR="00FE4E67" w:rsidRPr="00B47517" w:rsidRDefault="00FE4E67" w:rsidP="00B47517">
      <w:pPr>
        <w:pStyle w:val="Corpodetexto"/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47517">
        <w:rPr>
          <w:rFonts w:ascii="Arial" w:hAnsi="Arial" w:cs="Arial"/>
          <w:sz w:val="24"/>
          <w:szCs w:val="24"/>
          <w:lang w:val="pt-BR"/>
        </w:rPr>
        <w:t>Esta visão define o ambiente de implantação onde a aplicação será instalada.</w:t>
      </w:r>
    </w:p>
    <w:p w:rsidR="00FE4E67" w:rsidRDefault="00FE4E67" w:rsidP="00B47517">
      <w:pPr>
        <w:pStyle w:val="Corpodetexto"/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47517">
        <w:rPr>
          <w:rFonts w:ascii="Arial" w:hAnsi="Arial" w:cs="Arial"/>
          <w:sz w:val="24"/>
          <w:szCs w:val="24"/>
          <w:lang w:val="pt-BR"/>
        </w:rPr>
        <w:t>Diagrama de Implantação da Arquitetura:</w:t>
      </w:r>
    </w:p>
    <w:p w:rsidR="00FA1594" w:rsidRPr="00B47517" w:rsidRDefault="00C924CD" w:rsidP="00B47517">
      <w:pPr>
        <w:pStyle w:val="Corpodetexto"/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noProof/>
          <w:sz w:val="24"/>
          <w:szCs w:val="24"/>
          <w:lang w:val="pt-BR" w:eastAsia="pt-BR"/>
        </w:rPr>
        <w:lastRenderedPageBreak/>
        <w:drawing>
          <wp:inline distT="0" distB="0" distL="0" distR="0" wp14:anchorId="4C3E3E5D" wp14:editId="0AEB52A0">
            <wp:extent cx="5400040" cy="2235665"/>
            <wp:effectExtent l="0" t="0" r="0" b="0"/>
            <wp:docPr id="9" name="Imagem 9" descr="D:\JULI KELLE\UFS\6º periodo\ESII\imagens\Diagrama de pacot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JULI KELLE\UFS\6º periodo\ESII\imagens\Diagrama de pacot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07912" w:rsidRPr="00CE056B" w:rsidRDefault="00C07912" w:rsidP="00CE056B">
      <w:pPr>
        <w:spacing w:line="276" w:lineRule="auto"/>
        <w:jc w:val="both"/>
        <w:rPr>
          <w:rFonts w:ascii="Arial" w:hAnsi="Arial" w:cs="Arial"/>
        </w:rPr>
      </w:pPr>
    </w:p>
    <w:p w:rsidR="00C07912" w:rsidRDefault="00C07912" w:rsidP="00B47517">
      <w:pPr>
        <w:pStyle w:val="PargrafodaLista"/>
        <w:spacing w:line="276" w:lineRule="auto"/>
        <w:ind w:left="1428" w:firstLine="696"/>
        <w:jc w:val="both"/>
        <w:rPr>
          <w:rFonts w:ascii="Arial" w:hAnsi="Arial" w:cs="Arial"/>
        </w:rPr>
      </w:pPr>
    </w:p>
    <w:p w:rsidR="00562695" w:rsidRDefault="00562695" w:rsidP="00B47517">
      <w:pPr>
        <w:pStyle w:val="PargrafodaLista"/>
        <w:spacing w:line="276" w:lineRule="auto"/>
        <w:ind w:left="1428" w:firstLine="696"/>
        <w:jc w:val="both"/>
        <w:rPr>
          <w:rFonts w:ascii="Arial" w:hAnsi="Arial" w:cs="Arial"/>
        </w:rPr>
      </w:pPr>
    </w:p>
    <w:p w:rsidR="00562695" w:rsidRPr="00B47517" w:rsidRDefault="00562695" w:rsidP="00B47517">
      <w:pPr>
        <w:pStyle w:val="PargrafodaLista"/>
        <w:spacing w:line="276" w:lineRule="auto"/>
        <w:ind w:left="1428" w:firstLine="696"/>
        <w:jc w:val="both"/>
        <w:rPr>
          <w:rFonts w:ascii="Arial" w:hAnsi="Arial" w:cs="Arial"/>
        </w:rPr>
      </w:pPr>
    </w:p>
    <w:p w:rsidR="00844320" w:rsidRDefault="002E01E6" w:rsidP="00737F86">
      <w:pPr>
        <w:pStyle w:val="Ttulo1"/>
      </w:pPr>
      <w:bookmarkStart w:id="19" w:name="_Toc292908489"/>
      <w:r w:rsidRPr="00B47517">
        <w:t>Visão de Implementação</w:t>
      </w:r>
      <w:bookmarkEnd w:id="19"/>
    </w:p>
    <w:p w:rsidR="00844320" w:rsidRPr="00844320" w:rsidRDefault="00844320" w:rsidP="00844320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  <w:b/>
        </w:rPr>
      </w:pPr>
    </w:p>
    <w:p w:rsidR="00EA26E1" w:rsidRPr="001C5295" w:rsidRDefault="00EA26E1" w:rsidP="00EA26E1">
      <w:pPr>
        <w:pStyle w:val="PargrafodaLista"/>
        <w:tabs>
          <w:tab w:val="left" w:pos="284"/>
        </w:tabs>
        <w:ind w:left="375"/>
        <w:jc w:val="both"/>
        <w:rPr>
          <w:rFonts w:ascii="Arial" w:hAnsi="Arial" w:cs="Arial"/>
        </w:rPr>
      </w:pPr>
      <w:r w:rsidRPr="00E37343">
        <w:rPr>
          <w:rFonts w:ascii="Arial" w:hAnsi="Arial" w:cs="Arial"/>
        </w:rPr>
        <w:t>Ver Guia de Análise e Design</w:t>
      </w:r>
      <w:r>
        <w:rPr>
          <w:rFonts w:ascii="Arial" w:hAnsi="Arial" w:cs="Arial"/>
        </w:rPr>
        <w:t xml:space="preserve"> - </w:t>
      </w:r>
      <w:hyperlink r:id="rId19" w:history="1">
        <w:r w:rsidR="00AB2FF1" w:rsidRPr="002F6834">
          <w:rPr>
            <w:rStyle w:val="Hyperlink"/>
            <w:rFonts w:ascii="Arial" w:hAnsi="Arial" w:cs="Arial"/>
          </w:rPr>
          <w:t>https://projeto-eGarcon.googlecode.com/svn/trunk/Analise_Projeto/</w:t>
        </w:r>
      </w:hyperlink>
    </w:p>
    <w:p w:rsidR="002E01E6" w:rsidRDefault="002E01E6" w:rsidP="00B47517">
      <w:pPr>
        <w:pStyle w:val="PargrafodaLista"/>
        <w:tabs>
          <w:tab w:val="left" w:pos="284"/>
        </w:tabs>
        <w:spacing w:line="276" w:lineRule="auto"/>
        <w:ind w:left="792"/>
        <w:jc w:val="both"/>
        <w:rPr>
          <w:rFonts w:ascii="Arial" w:hAnsi="Arial" w:cs="Arial"/>
        </w:rPr>
      </w:pPr>
    </w:p>
    <w:p w:rsidR="000A7B7C" w:rsidRPr="000A7B7C" w:rsidRDefault="000A7B7C" w:rsidP="00B47517">
      <w:pPr>
        <w:pStyle w:val="PargrafodaLista"/>
        <w:tabs>
          <w:tab w:val="left" w:pos="284"/>
        </w:tabs>
        <w:spacing w:line="276" w:lineRule="auto"/>
        <w:ind w:left="792"/>
        <w:jc w:val="both"/>
        <w:rPr>
          <w:rFonts w:ascii="Arial" w:hAnsi="Arial" w:cs="Arial"/>
        </w:rPr>
      </w:pPr>
    </w:p>
    <w:p w:rsidR="002E01E6" w:rsidRPr="00B47517" w:rsidRDefault="002E01E6" w:rsidP="00737F86">
      <w:pPr>
        <w:pStyle w:val="Ttulo1"/>
      </w:pPr>
      <w:bookmarkStart w:id="20" w:name="_Toc292908490"/>
      <w:r w:rsidRPr="00B47517">
        <w:t>Visão de Dados</w:t>
      </w:r>
      <w:bookmarkEnd w:id="20"/>
    </w:p>
    <w:p w:rsidR="002E01E6" w:rsidRPr="00B47517" w:rsidRDefault="002E01E6" w:rsidP="00B47517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  <w:b/>
        </w:rPr>
      </w:pPr>
    </w:p>
    <w:p w:rsidR="002E01E6" w:rsidRPr="00B47517" w:rsidRDefault="002E01E6" w:rsidP="00737F86">
      <w:pPr>
        <w:pStyle w:val="Ttulo1"/>
      </w:pPr>
      <w:r w:rsidRPr="00B47517">
        <w:t xml:space="preserve"> </w:t>
      </w:r>
      <w:bookmarkStart w:id="21" w:name="_Toc292908491"/>
      <w:r w:rsidRPr="00B47517">
        <w:t>Tamanho e Desempenho</w:t>
      </w:r>
      <w:bookmarkEnd w:id="21"/>
    </w:p>
    <w:p w:rsidR="00C819F7" w:rsidRPr="00B47517" w:rsidRDefault="00C819F7" w:rsidP="00B47517">
      <w:pPr>
        <w:pStyle w:val="PargrafodaLista"/>
        <w:spacing w:line="276" w:lineRule="auto"/>
        <w:jc w:val="both"/>
        <w:rPr>
          <w:rFonts w:ascii="Arial" w:hAnsi="Arial" w:cs="Arial"/>
          <w:b/>
        </w:rPr>
      </w:pPr>
    </w:p>
    <w:p w:rsidR="00781372" w:rsidRPr="00B47517" w:rsidRDefault="003C17BA" w:rsidP="00B47517">
      <w:pPr>
        <w:pStyle w:val="PargrafodaLista"/>
        <w:tabs>
          <w:tab w:val="left" w:pos="284"/>
        </w:tabs>
        <w:spacing w:line="276" w:lineRule="auto"/>
        <w:jc w:val="both"/>
        <w:rPr>
          <w:rFonts w:ascii="Arial" w:hAnsi="Arial" w:cs="Arial"/>
          <w:b/>
        </w:rPr>
      </w:pPr>
      <w:r w:rsidRPr="00B47517">
        <w:rPr>
          <w:rStyle w:val="apple-style-span"/>
          <w:rFonts w:ascii="Arial" w:hAnsi="Arial" w:cs="Arial"/>
          <w:color w:val="000000"/>
        </w:rPr>
        <w:tab/>
        <w:t xml:space="preserve">Estruturando o sistema </w:t>
      </w:r>
      <w:r w:rsidR="00781372" w:rsidRPr="00B47517">
        <w:rPr>
          <w:rStyle w:val="apple-style-span"/>
          <w:rFonts w:ascii="Arial" w:hAnsi="Arial" w:cs="Arial"/>
          <w:color w:val="000000"/>
        </w:rPr>
        <w:t xml:space="preserve">em </w:t>
      </w:r>
      <w:r w:rsidRPr="00B47517">
        <w:rPr>
          <w:rStyle w:val="apple-style-span"/>
          <w:rFonts w:ascii="Arial" w:hAnsi="Arial" w:cs="Arial"/>
          <w:color w:val="000000"/>
        </w:rPr>
        <w:t xml:space="preserve">camadas e a programação através de classes, objetivamos obter uma boa </w:t>
      </w:r>
      <w:proofErr w:type="gramStart"/>
      <w:r w:rsidRPr="00B47517">
        <w:rPr>
          <w:rStyle w:val="apple-style-span"/>
          <w:rFonts w:ascii="Arial" w:hAnsi="Arial" w:cs="Arial"/>
          <w:color w:val="000000"/>
        </w:rPr>
        <w:t>performance</w:t>
      </w:r>
      <w:proofErr w:type="gramEnd"/>
      <w:r w:rsidRPr="00B47517">
        <w:rPr>
          <w:rStyle w:val="apple-style-span"/>
          <w:rFonts w:ascii="Arial" w:hAnsi="Arial" w:cs="Arial"/>
          <w:color w:val="000000"/>
        </w:rPr>
        <w:t xml:space="preserve"> do sistema e trataremos a programação para que não haja processamentos desnecessários.</w:t>
      </w:r>
      <w:r w:rsidR="00781372" w:rsidRPr="00B47517">
        <w:rPr>
          <w:rStyle w:val="apple-style-span"/>
          <w:rFonts w:ascii="Arial" w:hAnsi="Arial" w:cs="Arial"/>
          <w:color w:val="000000"/>
        </w:rPr>
        <w:t xml:space="preserve"> </w:t>
      </w:r>
      <w:r w:rsidR="00781372" w:rsidRPr="00B47517">
        <w:rPr>
          <w:rFonts w:ascii="Arial" w:hAnsi="Arial" w:cs="Arial"/>
        </w:rPr>
        <w:t>Segue a descrição das principais características de tamanho e desempenho do sistema:</w:t>
      </w:r>
    </w:p>
    <w:p w:rsidR="00781372" w:rsidRPr="00B47517" w:rsidRDefault="00781372" w:rsidP="00B47517">
      <w:pPr>
        <w:pStyle w:val="Corpodetexto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47517">
        <w:rPr>
          <w:rFonts w:ascii="Arial" w:hAnsi="Arial" w:cs="Arial"/>
          <w:sz w:val="24"/>
          <w:szCs w:val="24"/>
          <w:lang w:val="pt-BR"/>
        </w:rPr>
        <w:t>O sistema deve permitir o acesso simultâneo</w:t>
      </w:r>
      <w:r w:rsidR="00A03FDD">
        <w:rPr>
          <w:rFonts w:ascii="Arial" w:hAnsi="Arial" w:cs="Arial"/>
          <w:sz w:val="24"/>
          <w:szCs w:val="24"/>
          <w:lang w:val="pt-BR"/>
        </w:rPr>
        <w:t xml:space="preserve"> aos usuários restritos ao sistema</w:t>
      </w:r>
      <w:r w:rsidRPr="00B47517">
        <w:rPr>
          <w:rFonts w:ascii="Arial" w:hAnsi="Arial" w:cs="Arial"/>
          <w:sz w:val="24"/>
          <w:szCs w:val="24"/>
          <w:lang w:val="pt-BR"/>
        </w:rPr>
        <w:t xml:space="preserve"> </w:t>
      </w:r>
      <w:r w:rsidR="00A03FDD">
        <w:rPr>
          <w:rFonts w:ascii="Arial" w:hAnsi="Arial" w:cs="Arial"/>
          <w:sz w:val="24"/>
          <w:szCs w:val="24"/>
          <w:lang w:val="pt-BR"/>
        </w:rPr>
        <w:t>e</w:t>
      </w:r>
      <w:r w:rsidRPr="00B47517">
        <w:rPr>
          <w:rFonts w:ascii="Arial" w:hAnsi="Arial" w:cs="Arial"/>
          <w:sz w:val="24"/>
          <w:szCs w:val="24"/>
          <w:lang w:val="pt-BR"/>
        </w:rPr>
        <w:t xml:space="preserve"> a operação deverá ser continuada e ininterrupta. </w:t>
      </w:r>
    </w:p>
    <w:p w:rsidR="00781372" w:rsidRPr="00B47517" w:rsidRDefault="00781372" w:rsidP="00B47517">
      <w:pPr>
        <w:pStyle w:val="Corpodetexto"/>
        <w:numPr>
          <w:ilvl w:val="0"/>
          <w:numId w:val="18"/>
        </w:numPr>
        <w:spacing w:line="276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47517">
        <w:rPr>
          <w:rFonts w:ascii="Arial" w:hAnsi="Arial" w:cs="Arial"/>
          <w:sz w:val="24"/>
          <w:szCs w:val="24"/>
          <w:lang w:val="pt-BR"/>
        </w:rPr>
        <w:t xml:space="preserve">O tempo de resposta para carregar uma </w:t>
      </w:r>
      <w:proofErr w:type="spellStart"/>
      <w:r w:rsidR="00AB2FF1">
        <w:rPr>
          <w:rFonts w:ascii="Arial" w:hAnsi="Arial" w:cs="Arial"/>
          <w:sz w:val="24"/>
          <w:szCs w:val="24"/>
          <w:lang w:val="pt-BR"/>
        </w:rPr>
        <w:t>activity</w:t>
      </w:r>
      <w:proofErr w:type="spellEnd"/>
      <w:r w:rsidRPr="00B47517">
        <w:rPr>
          <w:rFonts w:ascii="Arial" w:hAnsi="Arial" w:cs="Arial"/>
          <w:sz w:val="24"/>
          <w:szCs w:val="24"/>
          <w:lang w:val="pt-BR"/>
        </w:rPr>
        <w:t xml:space="preserve"> não deve exceder </w:t>
      </w:r>
      <w:r w:rsidR="00AB2FF1">
        <w:rPr>
          <w:rFonts w:ascii="Arial" w:hAnsi="Arial" w:cs="Arial"/>
          <w:sz w:val="24"/>
          <w:szCs w:val="24"/>
          <w:lang w:val="pt-BR"/>
        </w:rPr>
        <w:t>45</w:t>
      </w:r>
      <w:r w:rsidRPr="00B47517">
        <w:rPr>
          <w:rFonts w:ascii="Arial" w:hAnsi="Arial" w:cs="Arial"/>
          <w:sz w:val="24"/>
          <w:szCs w:val="24"/>
          <w:lang w:val="pt-BR"/>
        </w:rPr>
        <w:t xml:space="preserve"> </w:t>
      </w:r>
      <w:r w:rsidR="00AB2FF1">
        <w:rPr>
          <w:rFonts w:ascii="Arial" w:hAnsi="Arial" w:cs="Arial"/>
          <w:sz w:val="24"/>
          <w:szCs w:val="24"/>
          <w:lang w:val="pt-BR"/>
        </w:rPr>
        <w:t>segundos</w:t>
      </w:r>
      <w:r w:rsidRPr="00B47517">
        <w:rPr>
          <w:rFonts w:ascii="Arial" w:hAnsi="Arial" w:cs="Arial"/>
          <w:sz w:val="24"/>
          <w:szCs w:val="24"/>
          <w:lang w:val="pt-BR"/>
        </w:rPr>
        <w:t xml:space="preserve"> </w:t>
      </w:r>
      <w:proofErr w:type="gramStart"/>
      <w:r w:rsidRPr="00B47517">
        <w:rPr>
          <w:rFonts w:ascii="Arial" w:hAnsi="Arial" w:cs="Arial"/>
          <w:sz w:val="24"/>
          <w:szCs w:val="24"/>
          <w:lang w:val="pt-BR"/>
        </w:rPr>
        <w:t>sob condições</w:t>
      </w:r>
      <w:proofErr w:type="gramEnd"/>
      <w:r w:rsidRPr="00B47517">
        <w:rPr>
          <w:rFonts w:ascii="Arial" w:hAnsi="Arial" w:cs="Arial"/>
          <w:sz w:val="24"/>
          <w:szCs w:val="24"/>
          <w:lang w:val="pt-BR"/>
        </w:rPr>
        <w:t xml:space="preserve"> normais.</w:t>
      </w:r>
    </w:p>
    <w:p w:rsidR="002E01E6" w:rsidRPr="00CE056B" w:rsidRDefault="002E01E6" w:rsidP="00CE056B">
      <w:pPr>
        <w:spacing w:line="276" w:lineRule="auto"/>
        <w:jc w:val="both"/>
        <w:rPr>
          <w:rFonts w:ascii="Arial" w:hAnsi="Arial" w:cs="Arial"/>
          <w:b/>
        </w:rPr>
      </w:pPr>
    </w:p>
    <w:p w:rsidR="002E01E6" w:rsidRPr="00B47517" w:rsidRDefault="002E01E6" w:rsidP="00737F86">
      <w:pPr>
        <w:pStyle w:val="Ttulo1"/>
      </w:pPr>
      <w:r w:rsidRPr="00911359">
        <w:rPr>
          <w:lang w:val="pt-BR"/>
        </w:rPr>
        <w:t xml:space="preserve"> </w:t>
      </w:r>
      <w:bookmarkStart w:id="22" w:name="_Toc292908492"/>
      <w:proofErr w:type="spellStart"/>
      <w:r w:rsidRPr="00B47517">
        <w:t>Qualidade</w:t>
      </w:r>
      <w:bookmarkEnd w:id="22"/>
      <w:proofErr w:type="spellEnd"/>
    </w:p>
    <w:p w:rsidR="002E01E6" w:rsidRPr="00B47517" w:rsidRDefault="002E01E6" w:rsidP="00AB2FF1">
      <w:pPr>
        <w:pStyle w:val="InfoBlue"/>
      </w:pPr>
      <w:r w:rsidRPr="00B47517">
        <w:t>Segue a descrição de como a arquitetu</w:t>
      </w:r>
      <w:r w:rsidR="00C819F7" w:rsidRPr="00B47517">
        <w:t xml:space="preserve">ra de software contribui para a </w:t>
      </w:r>
      <w:r w:rsidRPr="00B47517">
        <w:t xml:space="preserve">qualidade geral do sistema: </w:t>
      </w:r>
    </w:p>
    <w:p w:rsidR="002E01E6" w:rsidRPr="00B47517" w:rsidRDefault="002E01E6" w:rsidP="00B47517">
      <w:pPr>
        <w:numPr>
          <w:ilvl w:val="0"/>
          <w:numId w:val="17"/>
        </w:numPr>
        <w:suppressAutoHyphens w:val="0"/>
        <w:spacing w:before="60" w:after="60" w:line="276" w:lineRule="auto"/>
        <w:jc w:val="both"/>
        <w:rPr>
          <w:rFonts w:ascii="Arial" w:hAnsi="Arial" w:cs="Arial"/>
        </w:rPr>
      </w:pPr>
      <w:r w:rsidRPr="00B47517">
        <w:rPr>
          <w:rFonts w:ascii="Arial" w:hAnsi="Arial" w:cs="Arial"/>
        </w:rPr>
        <w:t>Modularidade: o sistema deve ser desenvolvido em camadas, havendo uma interface de comunicação bem definida entre as mesmas.</w:t>
      </w:r>
    </w:p>
    <w:p w:rsidR="002E01E6" w:rsidRPr="00B47517" w:rsidRDefault="002E01E6" w:rsidP="00B47517">
      <w:pPr>
        <w:numPr>
          <w:ilvl w:val="0"/>
          <w:numId w:val="17"/>
        </w:numPr>
        <w:suppressAutoHyphens w:val="0"/>
        <w:spacing w:before="60" w:after="60" w:line="276" w:lineRule="auto"/>
        <w:jc w:val="both"/>
        <w:rPr>
          <w:rFonts w:ascii="Arial" w:hAnsi="Arial" w:cs="Arial"/>
        </w:rPr>
      </w:pPr>
      <w:proofErr w:type="spellStart"/>
      <w:r w:rsidRPr="00B47517">
        <w:rPr>
          <w:rFonts w:ascii="Arial" w:hAnsi="Arial" w:cs="Arial"/>
        </w:rPr>
        <w:lastRenderedPageBreak/>
        <w:t>Manutenibilidade</w:t>
      </w:r>
      <w:proofErr w:type="spellEnd"/>
      <w:r w:rsidRPr="00B47517">
        <w:rPr>
          <w:rFonts w:ascii="Arial" w:hAnsi="Arial" w:cs="Arial"/>
        </w:rPr>
        <w:t xml:space="preserve">: O sistema deve adotar padrões de documentação e codificação bem definidos. O código fonte do sistema deve estar bem documentado, ser robusto e fácil de </w:t>
      </w:r>
      <w:proofErr w:type="spellStart"/>
      <w:r w:rsidRPr="00B47517">
        <w:rPr>
          <w:rFonts w:ascii="Arial" w:hAnsi="Arial" w:cs="Arial"/>
        </w:rPr>
        <w:t>debugar</w:t>
      </w:r>
      <w:proofErr w:type="spellEnd"/>
      <w:r w:rsidRPr="00B47517">
        <w:rPr>
          <w:rFonts w:ascii="Arial" w:hAnsi="Arial" w:cs="Arial"/>
        </w:rPr>
        <w:t xml:space="preserve"> e manter.</w:t>
      </w:r>
    </w:p>
    <w:p w:rsidR="002E01E6" w:rsidRPr="00B47517" w:rsidRDefault="002E01E6" w:rsidP="00B47517">
      <w:pPr>
        <w:numPr>
          <w:ilvl w:val="0"/>
          <w:numId w:val="17"/>
        </w:numPr>
        <w:suppressAutoHyphens w:val="0"/>
        <w:spacing w:before="60" w:after="60" w:line="276" w:lineRule="auto"/>
        <w:jc w:val="both"/>
        <w:rPr>
          <w:rFonts w:ascii="Arial" w:hAnsi="Arial" w:cs="Arial"/>
        </w:rPr>
      </w:pPr>
      <w:proofErr w:type="spellStart"/>
      <w:r w:rsidRPr="00B47517">
        <w:rPr>
          <w:rFonts w:ascii="Arial" w:hAnsi="Arial" w:cs="Arial"/>
        </w:rPr>
        <w:t>Reusabilidade</w:t>
      </w:r>
      <w:proofErr w:type="spellEnd"/>
      <w:r w:rsidRPr="00B47517">
        <w:rPr>
          <w:rFonts w:ascii="Arial" w:hAnsi="Arial" w:cs="Arial"/>
        </w:rPr>
        <w:t>: a arquitetura do sistema deve ser tal que permita a utilização de classes e componentes de outros projetos, favorecendo o tempo de produção e a qualidade do produto gerado.</w:t>
      </w:r>
    </w:p>
    <w:p w:rsidR="00562695" w:rsidRPr="00EA26E1" w:rsidRDefault="00562695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C07912" w:rsidRPr="00EA26E1" w:rsidRDefault="00C07912" w:rsidP="00B47517">
      <w:pPr>
        <w:pStyle w:val="PargrafodaLista"/>
        <w:spacing w:line="276" w:lineRule="auto"/>
        <w:ind w:left="1428" w:firstLine="696"/>
        <w:jc w:val="both"/>
        <w:rPr>
          <w:rFonts w:ascii="Arial" w:hAnsi="Arial" w:cs="Arial"/>
          <w:b/>
        </w:rPr>
      </w:pPr>
    </w:p>
    <w:p w:rsidR="00C07912" w:rsidRDefault="00EA26E1" w:rsidP="00737F86">
      <w:pPr>
        <w:pStyle w:val="Ttulo1"/>
      </w:pPr>
      <w:bookmarkStart w:id="23" w:name="_Toc292908493"/>
      <w:proofErr w:type="spellStart"/>
      <w:r w:rsidRPr="00EA26E1">
        <w:t>Exceções</w:t>
      </w:r>
      <w:bookmarkEnd w:id="23"/>
      <w:proofErr w:type="spellEnd"/>
    </w:p>
    <w:p w:rsidR="00EA26E1" w:rsidRPr="00EA26E1" w:rsidRDefault="00EA26E1" w:rsidP="00EA26E1">
      <w:pPr>
        <w:pStyle w:val="PargrafodaLista"/>
        <w:spacing w:line="276" w:lineRule="auto"/>
        <w:jc w:val="both"/>
        <w:rPr>
          <w:rFonts w:ascii="Arial" w:hAnsi="Arial" w:cs="Arial"/>
          <w:b/>
        </w:rPr>
      </w:pPr>
      <w:bookmarkStart w:id="24" w:name="_GoBack"/>
      <w:bookmarkEnd w:id="24"/>
    </w:p>
    <w:p w:rsidR="00F34A72" w:rsidRPr="00B47517" w:rsidRDefault="00EC6410" w:rsidP="00EC6410">
      <w:pPr>
        <w:pStyle w:val="Corpodetexto2"/>
        <w:tabs>
          <w:tab w:val="left" w:pos="2880"/>
        </w:tabs>
        <w:spacing w:line="276" w:lineRule="auto"/>
        <w:ind w:left="1428"/>
        <w:jc w:val="center"/>
        <w:rPr>
          <w:rFonts w:ascii="Arial" w:hAnsi="Arial" w:cs="Arial"/>
        </w:rPr>
      </w:pPr>
      <w:r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-29845</wp:posOffset>
            </wp:positionH>
            <wp:positionV relativeFrom="paragraph">
              <wp:posOffset>54610</wp:posOffset>
            </wp:positionV>
            <wp:extent cx="5400040" cy="2908300"/>
            <wp:effectExtent l="0" t="0" r="0" b="6350"/>
            <wp:wrapThrough wrapText="bothSides">
              <wp:wrapPolygon edited="0">
                <wp:start x="0" y="0"/>
                <wp:lineTo x="0" y="21506"/>
                <wp:lineTo x="21488" y="21506"/>
                <wp:lineTo x="21488" y="0"/>
                <wp:lineTo x="0" y="0"/>
              </wp:wrapPolygon>
            </wp:wrapThrough>
            <wp:docPr id="11" name="Imagem 11" descr="D:\JULI KELLE\UFS\6º periodo\ESII\imagens\exceco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JULI KELLE\UFS\6º periodo\ESII\imagens\excecoes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E793C" w:rsidRPr="00B47517" w:rsidRDefault="00DE793C" w:rsidP="00B47517">
      <w:pPr>
        <w:pStyle w:val="PargrafodaLista"/>
        <w:spacing w:line="276" w:lineRule="auto"/>
        <w:ind w:left="1068"/>
        <w:jc w:val="both"/>
        <w:rPr>
          <w:rFonts w:ascii="Arial" w:hAnsi="Arial" w:cs="Arial"/>
        </w:rPr>
      </w:pPr>
    </w:p>
    <w:p w:rsidR="002B300F" w:rsidRPr="00B47517" w:rsidRDefault="002B300F" w:rsidP="00B47517">
      <w:pPr>
        <w:pStyle w:val="PargrafodaLista"/>
        <w:spacing w:line="276" w:lineRule="auto"/>
        <w:jc w:val="both"/>
        <w:rPr>
          <w:rFonts w:ascii="Arial" w:hAnsi="Arial" w:cs="Arial"/>
        </w:rPr>
      </w:pPr>
    </w:p>
    <w:p w:rsidR="004A7CE1" w:rsidRPr="00B47517" w:rsidRDefault="002B300F" w:rsidP="00B47517">
      <w:pPr>
        <w:spacing w:line="276" w:lineRule="auto"/>
        <w:jc w:val="both"/>
        <w:rPr>
          <w:rFonts w:ascii="Arial" w:hAnsi="Arial" w:cs="Arial"/>
        </w:rPr>
      </w:pPr>
      <w:r w:rsidRPr="00B47517">
        <w:rPr>
          <w:rFonts w:ascii="Arial" w:hAnsi="Arial" w:cs="Arial"/>
        </w:rPr>
        <w:t xml:space="preserve">  </w:t>
      </w:r>
    </w:p>
    <w:p w:rsidR="003E0E9A" w:rsidRPr="00B47517" w:rsidRDefault="003E0E9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3E0E9A" w:rsidRPr="00B47517" w:rsidRDefault="003E0E9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3E0E9A" w:rsidRPr="00B47517" w:rsidRDefault="003E0E9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3E0E9A" w:rsidRPr="00B47517" w:rsidRDefault="003E0E9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3E0E9A" w:rsidRPr="00B47517" w:rsidRDefault="003E0E9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3E0E9A" w:rsidRPr="00B47517" w:rsidRDefault="003E0E9A" w:rsidP="00B47517">
      <w:pPr>
        <w:spacing w:line="276" w:lineRule="auto"/>
        <w:jc w:val="both"/>
        <w:rPr>
          <w:rFonts w:ascii="Arial" w:hAnsi="Arial" w:cs="Arial"/>
          <w:b/>
        </w:rPr>
      </w:pPr>
    </w:p>
    <w:p w:rsidR="000F77FA" w:rsidRPr="008218E8" w:rsidRDefault="000F77FA" w:rsidP="008218E8">
      <w:pPr>
        <w:spacing w:line="276" w:lineRule="auto"/>
        <w:jc w:val="both"/>
        <w:rPr>
          <w:rFonts w:ascii="Arial" w:hAnsi="Arial" w:cs="Arial"/>
        </w:rPr>
      </w:pPr>
    </w:p>
    <w:p w:rsidR="000F77FA" w:rsidRPr="00B47517" w:rsidRDefault="000F77FA" w:rsidP="00B47517">
      <w:pPr>
        <w:spacing w:line="276" w:lineRule="auto"/>
        <w:jc w:val="both"/>
        <w:rPr>
          <w:rFonts w:ascii="Arial" w:hAnsi="Arial" w:cs="Arial"/>
        </w:rPr>
      </w:pPr>
    </w:p>
    <w:sectPr w:rsidR="000F77FA" w:rsidRPr="00B47517" w:rsidSect="00CA4F38">
      <w:headerReference w:type="default" r:id="rId21"/>
      <w:footerReference w:type="default" r:id="rId22"/>
      <w:pgSz w:w="11906" w:h="16838"/>
      <w:pgMar w:top="1417" w:right="849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05F3" w:rsidRDefault="007705F3" w:rsidP="00506B52">
      <w:r>
        <w:separator/>
      </w:r>
    </w:p>
  </w:endnote>
  <w:endnote w:type="continuationSeparator" w:id="0">
    <w:p w:rsidR="007705F3" w:rsidRDefault="007705F3" w:rsidP="00506B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DNIBA+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358" w:type="dxa"/>
      <w:tblInd w:w="-743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235"/>
      <w:gridCol w:w="4961"/>
      <w:gridCol w:w="3162"/>
    </w:tblGrid>
    <w:tr w:rsidR="000A0E73" w:rsidRPr="00506B52" w:rsidTr="00810CB8">
      <w:tc>
        <w:tcPr>
          <w:tcW w:w="2235" w:type="dxa"/>
          <w:tcBorders>
            <w:top w:val="nil"/>
            <w:left w:val="nil"/>
            <w:bottom w:val="nil"/>
            <w:right w:val="nil"/>
          </w:tcBorders>
        </w:tcPr>
        <w:p w:rsidR="000A0E73" w:rsidRPr="00506B52" w:rsidRDefault="000A0E73" w:rsidP="000A0E73">
          <w:pPr>
            <w:ind w:right="360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Confidenc</w:t>
          </w:r>
          <w:r w:rsidRPr="00506B52">
            <w:rPr>
              <w:rFonts w:ascii="Arial" w:hAnsi="Arial" w:cs="Arial"/>
              <w:sz w:val="20"/>
              <w:szCs w:val="20"/>
            </w:rPr>
            <w:t>ial</w:t>
          </w:r>
        </w:p>
      </w:tc>
      <w:tc>
        <w:tcPr>
          <w:tcW w:w="4961" w:type="dxa"/>
          <w:tcBorders>
            <w:top w:val="nil"/>
            <w:left w:val="nil"/>
            <w:bottom w:val="nil"/>
            <w:right w:val="nil"/>
          </w:tcBorders>
        </w:tcPr>
        <w:p w:rsidR="000A0E73" w:rsidRPr="00506B52" w:rsidRDefault="00FE2D6F" w:rsidP="00FE2D6F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Cardápio Eletrônico</w:t>
          </w:r>
          <w:r w:rsidR="000A0E73" w:rsidRPr="00506B52">
            <w:rPr>
              <w:rFonts w:ascii="Arial" w:hAnsi="Arial" w:cs="Arial"/>
              <w:sz w:val="20"/>
              <w:szCs w:val="20"/>
            </w:rPr>
            <w:t>, 201</w:t>
          </w:r>
          <w:r>
            <w:rPr>
              <w:rFonts w:ascii="Arial" w:hAnsi="Arial" w:cs="Arial"/>
              <w:sz w:val="20"/>
              <w:szCs w:val="20"/>
            </w:rPr>
            <w:t>2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0A0E73" w:rsidRPr="00506B52" w:rsidRDefault="000A0E73" w:rsidP="00506B52">
          <w:pPr>
            <w:jc w:val="right"/>
            <w:rPr>
              <w:rFonts w:ascii="Arial" w:hAnsi="Arial" w:cs="Arial"/>
              <w:sz w:val="20"/>
              <w:szCs w:val="20"/>
            </w:rPr>
          </w:pPr>
          <w:r w:rsidRPr="00506B52">
            <w:rPr>
              <w:rFonts w:ascii="Arial" w:hAnsi="Arial" w:cs="Arial"/>
              <w:sz w:val="20"/>
              <w:szCs w:val="20"/>
            </w:rPr>
            <w:t xml:space="preserve">Página </w: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instrText xml:space="preserve"> PAGE </w:instrTex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70433B">
            <w:rPr>
              <w:rStyle w:val="Nmerodepgina"/>
              <w:rFonts w:ascii="Arial" w:hAnsi="Arial" w:cs="Arial"/>
              <w:noProof/>
              <w:sz w:val="20"/>
              <w:szCs w:val="20"/>
            </w:rPr>
            <w:t>1</w: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t xml:space="preserve"> de </w: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begin"/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instrText xml:space="preserve"> NUMPAGES  \* MERGEFORMAT </w:instrTex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separate"/>
          </w:r>
          <w:r w:rsidR="0070433B">
            <w:rPr>
              <w:rStyle w:val="Nmerodepgina"/>
              <w:rFonts w:ascii="Arial" w:hAnsi="Arial" w:cs="Arial"/>
              <w:noProof/>
              <w:sz w:val="20"/>
              <w:szCs w:val="20"/>
            </w:rPr>
            <w:t>12</w:t>
          </w:r>
          <w:r w:rsidRPr="00506B52">
            <w:rPr>
              <w:rStyle w:val="Nmerodepgina"/>
              <w:rFonts w:ascii="Arial" w:hAnsi="Arial" w:cs="Arial"/>
              <w:sz w:val="20"/>
              <w:szCs w:val="20"/>
            </w:rPr>
            <w:fldChar w:fldCharType="end"/>
          </w:r>
        </w:p>
      </w:tc>
    </w:tr>
  </w:tbl>
  <w:p w:rsidR="000A0E73" w:rsidRPr="00506B52" w:rsidRDefault="000A0E73">
    <w:pPr>
      <w:pStyle w:val="Rodap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05F3" w:rsidRDefault="007705F3" w:rsidP="00506B52">
      <w:r>
        <w:separator/>
      </w:r>
    </w:p>
  </w:footnote>
  <w:footnote w:type="continuationSeparator" w:id="0">
    <w:p w:rsidR="007705F3" w:rsidRDefault="007705F3" w:rsidP="00506B5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A0E73" w:rsidRPr="00506B52" w:rsidTr="000A0E7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E2D6F" w:rsidRPr="00506B52" w:rsidRDefault="00FE2D6F" w:rsidP="00506B52">
          <w:pPr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Cardápio Eletrônico – </w:t>
          </w:r>
          <w:proofErr w:type="spellStart"/>
          <w:proofErr w:type="gramStart"/>
          <w:r>
            <w:rPr>
              <w:rFonts w:ascii="Arial" w:hAnsi="Arial" w:cs="Arial"/>
              <w:sz w:val="20"/>
              <w:szCs w:val="20"/>
            </w:rPr>
            <w:t>eGarçom</w:t>
          </w:r>
          <w:proofErr w:type="spellEnd"/>
          <w:proofErr w:type="gramEnd"/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A0E73" w:rsidRPr="00506B52" w:rsidRDefault="000A0E73" w:rsidP="00506B52">
          <w:pPr>
            <w:tabs>
              <w:tab w:val="left" w:pos="1135"/>
            </w:tabs>
            <w:spacing w:before="40"/>
            <w:ind w:right="68"/>
            <w:rPr>
              <w:rFonts w:ascii="Arial" w:hAnsi="Arial" w:cs="Arial"/>
              <w:sz w:val="20"/>
              <w:szCs w:val="20"/>
            </w:rPr>
          </w:pPr>
          <w:r w:rsidRPr="00506B52">
            <w:rPr>
              <w:rFonts w:ascii="Arial" w:hAnsi="Arial" w:cs="Arial"/>
              <w:sz w:val="20"/>
              <w:szCs w:val="20"/>
            </w:rPr>
            <w:t xml:space="preserve">  Versão: 1.0</w:t>
          </w:r>
        </w:p>
      </w:tc>
    </w:tr>
    <w:tr w:rsidR="000A0E73" w:rsidRPr="00506B52" w:rsidTr="000A0E73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0A0E73" w:rsidRPr="00506B52" w:rsidRDefault="000A0E73" w:rsidP="000A0E73">
          <w:pPr>
            <w:rPr>
              <w:rFonts w:ascii="Arial" w:hAnsi="Arial" w:cs="Arial"/>
              <w:sz w:val="20"/>
              <w:szCs w:val="20"/>
            </w:rPr>
          </w:pPr>
          <w:r w:rsidRPr="00506B52">
            <w:rPr>
              <w:rFonts w:ascii="Arial" w:hAnsi="Arial" w:cs="Arial"/>
              <w:sz w:val="20"/>
              <w:szCs w:val="20"/>
            </w:rPr>
            <w:fldChar w:fldCharType="begin"/>
          </w:r>
          <w:r w:rsidRPr="00506B52">
            <w:rPr>
              <w:rFonts w:ascii="Arial" w:hAnsi="Arial" w:cs="Arial"/>
              <w:sz w:val="20"/>
              <w:szCs w:val="20"/>
            </w:rPr>
            <w:instrText xml:space="preserve"> TITLE  \* MERGEFORMAT </w:instrText>
          </w:r>
          <w:r w:rsidRPr="00506B52">
            <w:rPr>
              <w:rFonts w:ascii="Arial" w:hAnsi="Arial" w:cs="Arial"/>
              <w:sz w:val="20"/>
              <w:szCs w:val="20"/>
            </w:rPr>
            <w:fldChar w:fldCharType="separate"/>
          </w:r>
          <w:r w:rsidRPr="00506B52">
            <w:rPr>
              <w:rFonts w:ascii="Arial" w:hAnsi="Arial" w:cs="Arial"/>
              <w:sz w:val="20"/>
              <w:szCs w:val="20"/>
            </w:rPr>
            <w:t>Documento de Arquitetura de Software</w:t>
          </w:r>
          <w:r w:rsidRPr="00506B52">
            <w:rPr>
              <w:rFonts w:ascii="Arial" w:hAnsi="Arial" w:cs="Arial"/>
              <w:sz w:val="20"/>
              <w:szCs w:val="20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FE2D6F" w:rsidRPr="00506B52" w:rsidRDefault="000A0E73" w:rsidP="00FE2D6F">
          <w:pPr>
            <w:rPr>
              <w:rFonts w:ascii="Arial" w:hAnsi="Arial" w:cs="Arial"/>
              <w:sz w:val="20"/>
              <w:szCs w:val="20"/>
            </w:rPr>
          </w:pPr>
          <w:r w:rsidRPr="00506B52">
            <w:rPr>
              <w:rFonts w:ascii="Arial" w:hAnsi="Arial" w:cs="Arial"/>
              <w:sz w:val="20"/>
              <w:szCs w:val="20"/>
            </w:rPr>
            <w:t xml:space="preserve">  Data: </w:t>
          </w:r>
          <w:r w:rsidR="00FE2D6F">
            <w:rPr>
              <w:rFonts w:ascii="Arial" w:hAnsi="Arial" w:cs="Arial"/>
              <w:sz w:val="20"/>
              <w:szCs w:val="20"/>
            </w:rPr>
            <w:t>29</w:t>
          </w:r>
          <w:r w:rsidRPr="00506B52">
            <w:rPr>
              <w:rFonts w:ascii="Arial" w:hAnsi="Arial" w:cs="Arial"/>
              <w:sz w:val="20"/>
              <w:szCs w:val="20"/>
            </w:rPr>
            <w:t>/0</w:t>
          </w:r>
          <w:r w:rsidR="00FE2D6F">
            <w:rPr>
              <w:rFonts w:ascii="Arial" w:hAnsi="Arial" w:cs="Arial"/>
              <w:sz w:val="20"/>
              <w:szCs w:val="20"/>
            </w:rPr>
            <w:t>3</w:t>
          </w:r>
          <w:r w:rsidRPr="00506B52">
            <w:rPr>
              <w:rFonts w:ascii="Arial" w:hAnsi="Arial" w:cs="Arial"/>
              <w:sz w:val="20"/>
              <w:szCs w:val="20"/>
            </w:rPr>
            <w:t>/201</w:t>
          </w:r>
          <w:r w:rsidR="00FE2D6F">
            <w:rPr>
              <w:rFonts w:ascii="Arial" w:hAnsi="Arial" w:cs="Arial"/>
              <w:sz w:val="20"/>
              <w:szCs w:val="20"/>
            </w:rPr>
            <w:t>2</w:t>
          </w:r>
        </w:p>
      </w:tc>
    </w:tr>
  </w:tbl>
  <w:p w:rsidR="000A0E73" w:rsidRDefault="000A0E7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3">
    <w:nsid w:val="00000005"/>
    <w:multiLevelType w:val="multilevel"/>
    <w:tmpl w:val="00000005"/>
    <w:name w:val="WW8Num5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</w:lvl>
    <w:lvl w:ilvl="1">
      <w:start w:val="1"/>
      <w:numFmt w:val="decimal"/>
      <w:lvlText w:val="%1.%2"/>
      <w:lvlJc w:val="left"/>
      <w:pPr>
        <w:tabs>
          <w:tab w:val="num" w:pos="495"/>
        </w:tabs>
        <w:ind w:left="495" w:hanging="495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</w:lvl>
  </w:abstractNum>
  <w:abstractNum w:abstractNumId="4">
    <w:nsid w:val="00000006"/>
    <w:multiLevelType w:val="single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5">
    <w:nsid w:val="0CEE2B88"/>
    <w:multiLevelType w:val="multilevel"/>
    <w:tmpl w:val="B122F06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6">
    <w:nsid w:val="166B3B2D"/>
    <w:multiLevelType w:val="multilevel"/>
    <w:tmpl w:val="00C6016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>
    <w:nsid w:val="16DF26AC"/>
    <w:multiLevelType w:val="hybridMultilevel"/>
    <w:tmpl w:val="84264BEC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>
    <w:nsid w:val="1A032A20"/>
    <w:multiLevelType w:val="hybridMultilevel"/>
    <w:tmpl w:val="0024AADC"/>
    <w:lvl w:ilvl="0" w:tplc="37BECADE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BD96C8C"/>
    <w:multiLevelType w:val="hybridMultilevel"/>
    <w:tmpl w:val="EDAA1A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F8355D5"/>
    <w:multiLevelType w:val="multilevel"/>
    <w:tmpl w:val="09BEF85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>
    <w:nsid w:val="404F52C2"/>
    <w:multiLevelType w:val="hybridMultilevel"/>
    <w:tmpl w:val="E0689CBE"/>
    <w:lvl w:ilvl="0" w:tplc="F4E0EA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6D1098"/>
    <w:multiLevelType w:val="hybridMultilevel"/>
    <w:tmpl w:val="A35CAA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6A574A0"/>
    <w:multiLevelType w:val="multilevel"/>
    <w:tmpl w:val="1E02BBF2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14">
    <w:nsid w:val="58963E30"/>
    <w:multiLevelType w:val="multilevel"/>
    <w:tmpl w:val="EDA0BEE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5AD038AD"/>
    <w:multiLevelType w:val="multilevel"/>
    <w:tmpl w:val="E1E6D32A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-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>
    <w:nsid w:val="5DC759DE"/>
    <w:multiLevelType w:val="multilevel"/>
    <w:tmpl w:val="CAA6FCA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639C1AC0"/>
    <w:multiLevelType w:val="hybridMultilevel"/>
    <w:tmpl w:val="8182ED90"/>
    <w:lvl w:ilvl="0" w:tplc="737A9AE4">
      <w:start w:val="1"/>
      <w:numFmt w:val="lowerLetter"/>
      <w:lvlText w:val="%1)"/>
      <w:lvlJc w:val="left"/>
      <w:pPr>
        <w:ind w:left="142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69B04373"/>
    <w:multiLevelType w:val="multilevel"/>
    <w:tmpl w:val="39061836"/>
    <w:lvl w:ilvl="0">
      <w:start w:val="7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9">
    <w:nsid w:val="6B7A03DC"/>
    <w:multiLevelType w:val="multilevel"/>
    <w:tmpl w:val="B2A4ACFA"/>
    <w:lvl w:ilvl="0">
      <w:start w:val="8"/>
      <w:numFmt w:val="decimal"/>
      <w:lvlText w:val="%1."/>
      <w:lvlJc w:val="left"/>
      <w:pPr>
        <w:ind w:left="390" w:hanging="390"/>
      </w:pPr>
      <w:rPr>
        <w:rFonts w:hint="default"/>
        <w:b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b/>
      </w:rPr>
    </w:lvl>
  </w:abstractNum>
  <w:abstractNum w:abstractNumId="20">
    <w:nsid w:val="6EB14D19"/>
    <w:multiLevelType w:val="hybridMultilevel"/>
    <w:tmpl w:val="FA145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B9F5DC9"/>
    <w:multiLevelType w:val="hybridMultilevel"/>
    <w:tmpl w:val="565218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BB10528"/>
    <w:multiLevelType w:val="hybridMultilevel"/>
    <w:tmpl w:val="1B12F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2"/>
  </w:num>
  <w:num w:numId="4">
    <w:abstractNumId w:val="0"/>
  </w:num>
  <w:num w:numId="5">
    <w:abstractNumId w:val="14"/>
  </w:num>
  <w:num w:numId="6">
    <w:abstractNumId w:val="3"/>
  </w:num>
  <w:num w:numId="7">
    <w:abstractNumId w:val="2"/>
  </w:num>
  <w:num w:numId="8">
    <w:abstractNumId w:val="20"/>
  </w:num>
  <w:num w:numId="9">
    <w:abstractNumId w:val="11"/>
  </w:num>
  <w:num w:numId="10">
    <w:abstractNumId w:val="10"/>
  </w:num>
  <w:num w:numId="11">
    <w:abstractNumId w:val="21"/>
  </w:num>
  <w:num w:numId="12">
    <w:abstractNumId w:val="7"/>
  </w:num>
  <w:num w:numId="13">
    <w:abstractNumId w:val="17"/>
  </w:num>
  <w:num w:numId="14">
    <w:abstractNumId w:val="6"/>
  </w:num>
  <w:num w:numId="15">
    <w:abstractNumId w:val="8"/>
  </w:num>
  <w:num w:numId="16">
    <w:abstractNumId w:val="18"/>
  </w:num>
  <w:num w:numId="17">
    <w:abstractNumId w:val="9"/>
  </w:num>
  <w:num w:numId="18">
    <w:abstractNumId w:val="12"/>
  </w:num>
  <w:num w:numId="19">
    <w:abstractNumId w:val="16"/>
  </w:num>
  <w:num w:numId="20">
    <w:abstractNumId w:val="15"/>
  </w:num>
  <w:num w:numId="21">
    <w:abstractNumId w:val="5"/>
  </w:num>
  <w:num w:numId="22">
    <w:abstractNumId w:val="19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14C"/>
    <w:rsid w:val="000165AE"/>
    <w:rsid w:val="00026C1C"/>
    <w:rsid w:val="000370FF"/>
    <w:rsid w:val="00054E01"/>
    <w:rsid w:val="00070C72"/>
    <w:rsid w:val="00071B43"/>
    <w:rsid w:val="00072450"/>
    <w:rsid w:val="00095978"/>
    <w:rsid w:val="000A0E73"/>
    <w:rsid w:val="000A614C"/>
    <w:rsid w:val="000A7526"/>
    <w:rsid w:val="000A7B7C"/>
    <w:rsid w:val="000B2C53"/>
    <w:rsid w:val="000C08C8"/>
    <w:rsid w:val="000C2E44"/>
    <w:rsid w:val="000F77FA"/>
    <w:rsid w:val="00102DAE"/>
    <w:rsid w:val="0010625D"/>
    <w:rsid w:val="00116C3F"/>
    <w:rsid w:val="001200AD"/>
    <w:rsid w:val="001320E9"/>
    <w:rsid w:val="00132E53"/>
    <w:rsid w:val="001C5295"/>
    <w:rsid w:val="001C6A2D"/>
    <w:rsid w:val="001D51B3"/>
    <w:rsid w:val="001E03DA"/>
    <w:rsid w:val="001E3D65"/>
    <w:rsid w:val="001F7E1C"/>
    <w:rsid w:val="0021115E"/>
    <w:rsid w:val="00224951"/>
    <w:rsid w:val="00232083"/>
    <w:rsid w:val="00234D6D"/>
    <w:rsid w:val="00252535"/>
    <w:rsid w:val="002910E7"/>
    <w:rsid w:val="002B1F2A"/>
    <w:rsid w:val="002B300F"/>
    <w:rsid w:val="002C0FE1"/>
    <w:rsid w:val="002E01E6"/>
    <w:rsid w:val="002F5D1D"/>
    <w:rsid w:val="00330750"/>
    <w:rsid w:val="003469BF"/>
    <w:rsid w:val="0035175F"/>
    <w:rsid w:val="00380C13"/>
    <w:rsid w:val="00392E38"/>
    <w:rsid w:val="00397A4A"/>
    <w:rsid w:val="003B528D"/>
    <w:rsid w:val="003C17BA"/>
    <w:rsid w:val="003E09AD"/>
    <w:rsid w:val="003E0E9A"/>
    <w:rsid w:val="00412BB7"/>
    <w:rsid w:val="0041315B"/>
    <w:rsid w:val="00447D83"/>
    <w:rsid w:val="00447DC4"/>
    <w:rsid w:val="0046011B"/>
    <w:rsid w:val="004678AE"/>
    <w:rsid w:val="004701B2"/>
    <w:rsid w:val="00474369"/>
    <w:rsid w:val="004A6F93"/>
    <w:rsid w:val="004A7CE1"/>
    <w:rsid w:val="004B55A4"/>
    <w:rsid w:val="004B7DE6"/>
    <w:rsid w:val="004C5A36"/>
    <w:rsid w:val="004E44D2"/>
    <w:rsid w:val="004F11F6"/>
    <w:rsid w:val="00506B52"/>
    <w:rsid w:val="0055224A"/>
    <w:rsid w:val="00562695"/>
    <w:rsid w:val="00583417"/>
    <w:rsid w:val="005B7816"/>
    <w:rsid w:val="005F18C4"/>
    <w:rsid w:val="005F1DFC"/>
    <w:rsid w:val="00600C40"/>
    <w:rsid w:val="00667431"/>
    <w:rsid w:val="00671614"/>
    <w:rsid w:val="006817AC"/>
    <w:rsid w:val="006B7D73"/>
    <w:rsid w:val="006C5F3B"/>
    <w:rsid w:val="006E183D"/>
    <w:rsid w:val="006E3508"/>
    <w:rsid w:val="006E48A1"/>
    <w:rsid w:val="0070433B"/>
    <w:rsid w:val="0073407B"/>
    <w:rsid w:val="00737F86"/>
    <w:rsid w:val="00740E41"/>
    <w:rsid w:val="007563B9"/>
    <w:rsid w:val="007705F3"/>
    <w:rsid w:val="00776022"/>
    <w:rsid w:val="00776512"/>
    <w:rsid w:val="00781372"/>
    <w:rsid w:val="00791ADC"/>
    <w:rsid w:val="007A3D3C"/>
    <w:rsid w:val="007B14BF"/>
    <w:rsid w:val="007C3EC2"/>
    <w:rsid w:val="007E0320"/>
    <w:rsid w:val="007F1144"/>
    <w:rsid w:val="007F4C17"/>
    <w:rsid w:val="00804E32"/>
    <w:rsid w:val="008054F9"/>
    <w:rsid w:val="00810CB8"/>
    <w:rsid w:val="00820F35"/>
    <w:rsid w:val="008218E8"/>
    <w:rsid w:val="008255A7"/>
    <w:rsid w:val="0082702C"/>
    <w:rsid w:val="00831FEA"/>
    <w:rsid w:val="00844320"/>
    <w:rsid w:val="008552FF"/>
    <w:rsid w:val="008569FC"/>
    <w:rsid w:val="008621AD"/>
    <w:rsid w:val="00872CE9"/>
    <w:rsid w:val="0088305C"/>
    <w:rsid w:val="00885CFC"/>
    <w:rsid w:val="00910290"/>
    <w:rsid w:val="00911359"/>
    <w:rsid w:val="009229AA"/>
    <w:rsid w:val="00940E04"/>
    <w:rsid w:val="00947C14"/>
    <w:rsid w:val="00985514"/>
    <w:rsid w:val="00992D9B"/>
    <w:rsid w:val="00995453"/>
    <w:rsid w:val="009A4B8C"/>
    <w:rsid w:val="009A5A23"/>
    <w:rsid w:val="009B4E4C"/>
    <w:rsid w:val="009C5B77"/>
    <w:rsid w:val="00A03FDD"/>
    <w:rsid w:val="00A24260"/>
    <w:rsid w:val="00A272AB"/>
    <w:rsid w:val="00A404D5"/>
    <w:rsid w:val="00A50CDA"/>
    <w:rsid w:val="00AB2FF1"/>
    <w:rsid w:val="00AC1AB2"/>
    <w:rsid w:val="00AC2271"/>
    <w:rsid w:val="00B01CFF"/>
    <w:rsid w:val="00B10A2D"/>
    <w:rsid w:val="00B30516"/>
    <w:rsid w:val="00B3473B"/>
    <w:rsid w:val="00B41363"/>
    <w:rsid w:val="00B4507B"/>
    <w:rsid w:val="00B47517"/>
    <w:rsid w:val="00B54768"/>
    <w:rsid w:val="00B7358B"/>
    <w:rsid w:val="00B84D51"/>
    <w:rsid w:val="00B931A8"/>
    <w:rsid w:val="00BB448C"/>
    <w:rsid w:val="00BC57E4"/>
    <w:rsid w:val="00BD673F"/>
    <w:rsid w:val="00BE0F0E"/>
    <w:rsid w:val="00C0125F"/>
    <w:rsid w:val="00C024FD"/>
    <w:rsid w:val="00C03893"/>
    <w:rsid w:val="00C07912"/>
    <w:rsid w:val="00C11B77"/>
    <w:rsid w:val="00C45B8E"/>
    <w:rsid w:val="00C71659"/>
    <w:rsid w:val="00C77859"/>
    <w:rsid w:val="00C819F7"/>
    <w:rsid w:val="00C924CD"/>
    <w:rsid w:val="00CA4F38"/>
    <w:rsid w:val="00CB7CF2"/>
    <w:rsid w:val="00CE056B"/>
    <w:rsid w:val="00D143EF"/>
    <w:rsid w:val="00D2222D"/>
    <w:rsid w:val="00D41B3B"/>
    <w:rsid w:val="00D50B2C"/>
    <w:rsid w:val="00D722D5"/>
    <w:rsid w:val="00D82088"/>
    <w:rsid w:val="00D96E81"/>
    <w:rsid w:val="00DE088D"/>
    <w:rsid w:val="00DE5BD7"/>
    <w:rsid w:val="00DE601A"/>
    <w:rsid w:val="00DE793C"/>
    <w:rsid w:val="00DF7295"/>
    <w:rsid w:val="00E20911"/>
    <w:rsid w:val="00E37343"/>
    <w:rsid w:val="00E66302"/>
    <w:rsid w:val="00E74162"/>
    <w:rsid w:val="00E758AF"/>
    <w:rsid w:val="00E81FF1"/>
    <w:rsid w:val="00E84621"/>
    <w:rsid w:val="00E870AD"/>
    <w:rsid w:val="00E95B31"/>
    <w:rsid w:val="00EA26E1"/>
    <w:rsid w:val="00EC534E"/>
    <w:rsid w:val="00EC6410"/>
    <w:rsid w:val="00F246F3"/>
    <w:rsid w:val="00F34A72"/>
    <w:rsid w:val="00F54311"/>
    <w:rsid w:val="00F661A0"/>
    <w:rsid w:val="00F83491"/>
    <w:rsid w:val="00F90D35"/>
    <w:rsid w:val="00F94742"/>
    <w:rsid w:val="00FA1594"/>
    <w:rsid w:val="00FC52B4"/>
    <w:rsid w:val="00FE278E"/>
    <w:rsid w:val="00FE29B6"/>
    <w:rsid w:val="00FE2D6F"/>
    <w:rsid w:val="00FE4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41315B"/>
    <w:pPr>
      <w:keepNext/>
      <w:widowControl w:val="0"/>
      <w:numPr>
        <w:numId w:val="4"/>
      </w:numPr>
      <w:suppressAutoHyphens w:val="0"/>
      <w:spacing w:before="120" w:after="60" w:line="240" w:lineRule="atLeast"/>
      <w:ind w:left="720" w:hanging="720"/>
      <w:outlineLvl w:val="0"/>
    </w:pPr>
    <w:rPr>
      <w:rFonts w:ascii="Arial" w:hAnsi="Arial"/>
      <w:b/>
      <w:sz w:val="28"/>
      <w:szCs w:val="20"/>
      <w:lang w:val="en-US" w:eastAsia="en-US"/>
    </w:rPr>
  </w:style>
  <w:style w:type="paragraph" w:styleId="Ttulo2">
    <w:name w:val="heading 2"/>
    <w:basedOn w:val="Ttulo1"/>
    <w:next w:val="Normal"/>
    <w:link w:val="Ttulo2Char"/>
    <w:qFormat/>
    <w:rsid w:val="0041315B"/>
    <w:pPr>
      <w:numPr>
        <w:ilvl w:val="1"/>
      </w:numPr>
      <w:ind w:left="0" w:firstLine="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har"/>
    <w:qFormat/>
    <w:rsid w:val="00E870A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E870A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E870AD"/>
    <w:pPr>
      <w:widowControl w:val="0"/>
      <w:numPr>
        <w:ilvl w:val="4"/>
        <w:numId w:val="4"/>
      </w:numPr>
      <w:suppressAutoHyphens w:val="0"/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E870AD"/>
    <w:pPr>
      <w:widowControl w:val="0"/>
      <w:numPr>
        <w:ilvl w:val="5"/>
        <w:numId w:val="4"/>
      </w:numPr>
      <w:suppressAutoHyphens w:val="0"/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E870AD"/>
    <w:pPr>
      <w:widowControl w:val="0"/>
      <w:numPr>
        <w:ilvl w:val="6"/>
        <w:numId w:val="4"/>
      </w:numPr>
      <w:suppressAutoHyphens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E870AD"/>
    <w:pPr>
      <w:widowControl w:val="0"/>
      <w:numPr>
        <w:ilvl w:val="7"/>
        <w:numId w:val="4"/>
      </w:numPr>
      <w:suppressAutoHyphens w:val="0"/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E870AD"/>
    <w:pPr>
      <w:widowControl w:val="0"/>
      <w:numPr>
        <w:ilvl w:val="8"/>
        <w:numId w:val="4"/>
      </w:numPr>
      <w:suppressAutoHyphens w:val="0"/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73B"/>
    <w:pPr>
      <w:ind w:left="720"/>
      <w:contextualSpacing/>
    </w:pPr>
  </w:style>
  <w:style w:type="character" w:customStyle="1" w:styleId="apple-style-span">
    <w:name w:val="apple-style-span"/>
    <w:basedOn w:val="Fontepargpadro"/>
    <w:rsid w:val="003E0E9A"/>
  </w:style>
  <w:style w:type="paragraph" w:customStyle="1" w:styleId="sistema">
    <w:name w:val="sistema"/>
    <w:basedOn w:val="Normal"/>
    <w:uiPriority w:val="99"/>
    <w:rsid w:val="008255A7"/>
    <w:pPr>
      <w:suppressAutoHyphens w:val="0"/>
      <w:spacing w:after="240"/>
      <w:jc w:val="right"/>
    </w:pPr>
    <w:rPr>
      <w:rFonts w:ascii="Arial" w:hAnsi="Arial"/>
      <w:b/>
      <w:sz w:val="36"/>
      <w:szCs w:val="20"/>
      <w:lang w:eastAsia="pt-BR"/>
    </w:rPr>
  </w:style>
  <w:style w:type="paragraph" w:styleId="Ttulo">
    <w:name w:val="Title"/>
    <w:basedOn w:val="Normal"/>
    <w:link w:val="TtuloChar"/>
    <w:uiPriority w:val="10"/>
    <w:qFormat/>
    <w:rsid w:val="00070C72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70C7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70C72"/>
    <w:pPr>
      <w:suppressAutoHyphens w:val="0"/>
      <w:spacing w:before="100" w:beforeAutospacing="1" w:after="100" w:afterAutospacing="1"/>
    </w:pPr>
    <w:rPr>
      <w:lang w:eastAsia="pt-BR"/>
    </w:rPr>
  </w:style>
  <w:style w:type="paragraph" w:styleId="Corpodetexto">
    <w:name w:val="Body Text"/>
    <w:basedOn w:val="Normal"/>
    <w:link w:val="CorpodetextoChar"/>
    <w:semiHidden/>
    <w:rsid w:val="00D96E81"/>
    <w:pPr>
      <w:keepLines/>
      <w:widowControl w:val="0"/>
      <w:suppressAutoHyphens w:val="0"/>
      <w:spacing w:after="120" w:line="240" w:lineRule="atLeast"/>
      <w:ind w:left="720"/>
    </w:pPr>
    <w:rPr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D96E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AB2FF1"/>
    <w:pPr>
      <w:widowControl w:val="0"/>
      <w:suppressAutoHyphens w:val="0"/>
      <w:spacing w:after="120" w:line="276" w:lineRule="auto"/>
      <w:ind w:left="1080"/>
      <w:jc w:val="both"/>
    </w:pPr>
    <w:rPr>
      <w:rFonts w:ascii="Arial" w:hAnsi="Arial" w:cs="Arial"/>
      <w:lang w:eastAsia="en-US"/>
    </w:rPr>
  </w:style>
  <w:style w:type="character" w:customStyle="1" w:styleId="Ttulo1Char">
    <w:name w:val="Título 1 Char"/>
    <w:basedOn w:val="Fontepargpadro"/>
    <w:link w:val="Ttulo1"/>
    <w:rsid w:val="0041315B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41315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E870A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E870A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870A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870A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E870A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870A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870A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Titulotabela">
    <w:name w:val="Titulo tabela"/>
    <w:basedOn w:val="Normal"/>
    <w:next w:val="Normal"/>
    <w:uiPriority w:val="99"/>
    <w:rsid w:val="00940E04"/>
    <w:pPr>
      <w:suppressAutoHyphens w:val="0"/>
      <w:autoSpaceDE w:val="0"/>
      <w:autoSpaceDN w:val="0"/>
      <w:adjustRightInd w:val="0"/>
    </w:pPr>
    <w:rPr>
      <w:rFonts w:ascii="HDNIBA+Arial,Bold" w:eastAsia="Calibri" w:hAnsi="HDNIBA+Arial,Bold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7C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CE1"/>
    <w:rPr>
      <w:rFonts w:ascii="Tahoma" w:eastAsia="Times New Roman" w:hAnsi="Tahoma" w:cs="Tahoma"/>
      <w:sz w:val="16"/>
      <w:szCs w:val="16"/>
      <w:lang w:eastAsia="ar-SA"/>
    </w:rPr>
  </w:style>
  <w:style w:type="paragraph" w:styleId="Corpodetexto2">
    <w:name w:val="Body Text 2"/>
    <w:basedOn w:val="Normal"/>
    <w:link w:val="Corpodetexto2Char"/>
    <w:uiPriority w:val="99"/>
    <w:unhideWhenUsed/>
    <w:rsid w:val="00DE793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DE793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1320E9"/>
    <w:pPr>
      <w:suppressAutoHyphens w:val="0"/>
      <w:spacing w:before="100" w:beforeAutospacing="1" w:after="100" w:afterAutospacing="1"/>
    </w:pPr>
    <w:rPr>
      <w:lang w:eastAsia="pt-BR"/>
    </w:rPr>
  </w:style>
  <w:style w:type="character" w:styleId="Hyperlink">
    <w:name w:val="Hyperlink"/>
    <w:uiPriority w:val="99"/>
    <w:rsid w:val="002B1F2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06B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6B5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nhideWhenUsed/>
    <w:rsid w:val="00506B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6B5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Nmerodepgina">
    <w:name w:val="page number"/>
    <w:basedOn w:val="Fontepargpadro"/>
    <w:semiHidden/>
    <w:rsid w:val="00506B52"/>
  </w:style>
  <w:style w:type="paragraph" w:styleId="Sumrio1">
    <w:name w:val="toc 1"/>
    <w:basedOn w:val="Normal"/>
    <w:next w:val="Normal"/>
    <w:uiPriority w:val="39"/>
    <w:rsid w:val="00820F35"/>
    <w:pPr>
      <w:widowControl w:val="0"/>
      <w:tabs>
        <w:tab w:val="right" w:pos="9360"/>
      </w:tabs>
      <w:suppressAutoHyphens w:val="0"/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820F35"/>
    <w:pPr>
      <w:widowControl w:val="0"/>
      <w:tabs>
        <w:tab w:val="right" w:pos="9360"/>
      </w:tabs>
      <w:suppressAutoHyphens w:val="0"/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820F35"/>
    <w:pPr>
      <w:widowControl w:val="0"/>
      <w:tabs>
        <w:tab w:val="left" w:pos="1440"/>
        <w:tab w:val="right" w:pos="9360"/>
      </w:tabs>
      <w:suppressAutoHyphens w:val="0"/>
      <w:spacing w:line="240" w:lineRule="atLeast"/>
      <w:ind w:left="864"/>
    </w:pPr>
    <w:rPr>
      <w:sz w:val="20"/>
      <w:szCs w:val="20"/>
      <w:lang w:val="en-US" w:eastAsia="en-US"/>
    </w:rPr>
  </w:style>
  <w:style w:type="paragraph" w:styleId="SemEspaamento">
    <w:name w:val="No Spacing"/>
    <w:uiPriority w:val="1"/>
    <w:qFormat/>
    <w:rsid w:val="000F77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7F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pt-BR"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473B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1">
    <w:name w:val="heading 1"/>
    <w:basedOn w:val="Normal"/>
    <w:next w:val="Normal"/>
    <w:link w:val="Ttulo1Char"/>
    <w:qFormat/>
    <w:rsid w:val="0041315B"/>
    <w:pPr>
      <w:keepNext/>
      <w:widowControl w:val="0"/>
      <w:numPr>
        <w:numId w:val="4"/>
      </w:numPr>
      <w:suppressAutoHyphens w:val="0"/>
      <w:spacing w:before="120" w:after="60" w:line="240" w:lineRule="atLeast"/>
      <w:ind w:left="720" w:hanging="720"/>
      <w:outlineLvl w:val="0"/>
    </w:pPr>
    <w:rPr>
      <w:rFonts w:ascii="Arial" w:hAnsi="Arial"/>
      <w:b/>
      <w:sz w:val="28"/>
      <w:szCs w:val="20"/>
      <w:lang w:val="en-US" w:eastAsia="en-US"/>
    </w:rPr>
  </w:style>
  <w:style w:type="paragraph" w:styleId="Ttulo2">
    <w:name w:val="heading 2"/>
    <w:basedOn w:val="Ttulo1"/>
    <w:next w:val="Normal"/>
    <w:link w:val="Ttulo2Char"/>
    <w:qFormat/>
    <w:rsid w:val="0041315B"/>
    <w:pPr>
      <w:numPr>
        <w:ilvl w:val="1"/>
      </w:numPr>
      <w:ind w:left="0" w:firstLine="0"/>
      <w:outlineLvl w:val="1"/>
    </w:pPr>
    <w:rPr>
      <w:sz w:val="24"/>
    </w:rPr>
  </w:style>
  <w:style w:type="paragraph" w:styleId="Ttulo3">
    <w:name w:val="heading 3"/>
    <w:basedOn w:val="Ttulo1"/>
    <w:next w:val="Normal"/>
    <w:link w:val="Ttulo3Char"/>
    <w:qFormat/>
    <w:rsid w:val="00E870AD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har"/>
    <w:qFormat/>
    <w:rsid w:val="00E870AD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link w:val="Ttulo5Char"/>
    <w:qFormat/>
    <w:rsid w:val="00E870AD"/>
    <w:pPr>
      <w:widowControl w:val="0"/>
      <w:numPr>
        <w:ilvl w:val="4"/>
        <w:numId w:val="4"/>
      </w:numPr>
      <w:suppressAutoHyphens w:val="0"/>
      <w:spacing w:before="240" w:after="60" w:line="240" w:lineRule="atLeast"/>
      <w:ind w:left="2880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har"/>
    <w:qFormat/>
    <w:rsid w:val="00E870AD"/>
    <w:pPr>
      <w:widowControl w:val="0"/>
      <w:numPr>
        <w:ilvl w:val="5"/>
        <w:numId w:val="4"/>
      </w:numPr>
      <w:suppressAutoHyphens w:val="0"/>
      <w:spacing w:before="240" w:after="60" w:line="240" w:lineRule="atLeast"/>
      <w:ind w:left="2880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har"/>
    <w:qFormat/>
    <w:rsid w:val="00E870AD"/>
    <w:pPr>
      <w:widowControl w:val="0"/>
      <w:numPr>
        <w:ilvl w:val="6"/>
        <w:numId w:val="4"/>
      </w:numPr>
      <w:suppressAutoHyphens w:val="0"/>
      <w:spacing w:before="240" w:after="60" w:line="240" w:lineRule="atLeast"/>
      <w:ind w:left="2880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har"/>
    <w:qFormat/>
    <w:rsid w:val="00E870AD"/>
    <w:pPr>
      <w:widowControl w:val="0"/>
      <w:numPr>
        <w:ilvl w:val="7"/>
        <w:numId w:val="4"/>
      </w:numPr>
      <w:suppressAutoHyphens w:val="0"/>
      <w:spacing w:before="240" w:after="60" w:line="240" w:lineRule="atLeast"/>
      <w:ind w:left="2880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har"/>
    <w:qFormat/>
    <w:rsid w:val="00E870AD"/>
    <w:pPr>
      <w:widowControl w:val="0"/>
      <w:numPr>
        <w:ilvl w:val="8"/>
        <w:numId w:val="4"/>
      </w:numPr>
      <w:suppressAutoHyphens w:val="0"/>
      <w:spacing w:before="240" w:after="60" w:line="240" w:lineRule="atLeast"/>
      <w:ind w:left="2880"/>
      <w:outlineLvl w:val="8"/>
    </w:pPr>
    <w:rPr>
      <w:b/>
      <w:i/>
      <w:sz w:val="18"/>
      <w:szCs w:val="20"/>
      <w:lang w:val="en-US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3473B"/>
    <w:pPr>
      <w:ind w:left="720"/>
      <w:contextualSpacing/>
    </w:pPr>
  </w:style>
  <w:style w:type="character" w:customStyle="1" w:styleId="apple-style-span">
    <w:name w:val="apple-style-span"/>
    <w:basedOn w:val="Fontepargpadro"/>
    <w:rsid w:val="003E0E9A"/>
  </w:style>
  <w:style w:type="paragraph" w:customStyle="1" w:styleId="sistema">
    <w:name w:val="sistema"/>
    <w:basedOn w:val="Normal"/>
    <w:uiPriority w:val="99"/>
    <w:rsid w:val="008255A7"/>
    <w:pPr>
      <w:suppressAutoHyphens w:val="0"/>
      <w:spacing w:after="240"/>
      <w:jc w:val="right"/>
    </w:pPr>
    <w:rPr>
      <w:rFonts w:ascii="Arial" w:hAnsi="Arial"/>
      <w:b/>
      <w:sz w:val="36"/>
      <w:szCs w:val="20"/>
      <w:lang w:eastAsia="pt-BR"/>
    </w:rPr>
  </w:style>
  <w:style w:type="paragraph" w:styleId="Ttulo">
    <w:name w:val="Title"/>
    <w:basedOn w:val="Normal"/>
    <w:link w:val="TtuloChar"/>
    <w:uiPriority w:val="10"/>
    <w:qFormat/>
    <w:rsid w:val="00070C72"/>
    <w:pPr>
      <w:suppressAutoHyphens w:val="0"/>
      <w:spacing w:before="100" w:beforeAutospacing="1" w:after="100" w:afterAutospacing="1"/>
    </w:pPr>
    <w:rPr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070C72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letext">
    <w:name w:val="tabletext"/>
    <w:basedOn w:val="Normal"/>
    <w:rsid w:val="00070C72"/>
    <w:pPr>
      <w:suppressAutoHyphens w:val="0"/>
      <w:spacing w:before="100" w:beforeAutospacing="1" w:after="100" w:afterAutospacing="1"/>
    </w:pPr>
    <w:rPr>
      <w:lang w:eastAsia="pt-BR"/>
    </w:rPr>
  </w:style>
  <w:style w:type="paragraph" w:styleId="Corpodetexto">
    <w:name w:val="Body Text"/>
    <w:basedOn w:val="Normal"/>
    <w:link w:val="CorpodetextoChar"/>
    <w:semiHidden/>
    <w:rsid w:val="00D96E81"/>
    <w:pPr>
      <w:keepLines/>
      <w:widowControl w:val="0"/>
      <w:suppressAutoHyphens w:val="0"/>
      <w:spacing w:after="120" w:line="240" w:lineRule="atLeast"/>
      <w:ind w:left="720"/>
    </w:pPr>
    <w:rPr>
      <w:sz w:val="20"/>
      <w:szCs w:val="20"/>
      <w:lang w:val="en-US" w:eastAsia="en-US"/>
    </w:rPr>
  </w:style>
  <w:style w:type="character" w:customStyle="1" w:styleId="CorpodetextoChar">
    <w:name w:val="Corpo de texto Char"/>
    <w:basedOn w:val="Fontepargpadro"/>
    <w:link w:val="Corpodetexto"/>
    <w:semiHidden/>
    <w:rsid w:val="00D96E81"/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Corpodetexto"/>
    <w:autoRedefine/>
    <w:rsid w:val="00AB2FF1"/>
    <w:pPr>
      <w:widowControl w:val="0"/>
      <w:suppressAutoHyphens w:val="0"/>
      <w:spacing w:after="120" w:line="276" w:lineRule="auto"/>
      <w:ind w:left="1080"/>
      <w:jc w:val="both"/>
    </w:pPr>
    <w:rPr>
      <w:rFonts w:ascii="Arial" w:hAnsi="Arial" w:cs="Arial"/>
      <w:lang w:eastAsia="en-US"/>
    </w:rPr>
  </w:style>
  <w:style w:type="character" w:customStyle="1" w:styleId="Ttulo1Char">
    <w:name w:val="Título 1 Char"/>
    <w:basedOn w:val="Fontepargpadro"/>
    <w:link w:val="Ttulo1"/>
    <w:rsid w:val="0041315B"/>
    <w:rPr>
      <w:rFonts w:ascii="Arial" w:eastAsia="Times New Roman" w:hAnsi="Arial" w:cs="Times New Roman"/>
      <w:b/>
      <w:sz w:val="28"/>
      <w:szCs w:val="20"/>
      <w:lang w:val="en-US"/>
    </w:rPr>
  </w:style>
  <w:style w:type="character" w:customStyle="1" w:styleId="Ttulo2Char">
    <w:name w:val="Título 2 Char"/>
    <w:basedOn w:val="Fontepargpadro"/>
    <w:link w:val="Ttulo2"/>
    <w:rsid w:val="0041315B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3Char">
    <w:name w:val="Título 3 Char"/>
    <w:basedOn w:val="Fontepargpadro"/>
    <w:link w:val="Ttulo3"/>
    <w:rsid w:val="00E870AD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Ttulo4Char">
    <w:name w:val="Título 4 Char"/>
    <w:basedOn w:val="Fontepargpadro"/>
    <w:link w:val="Ttulo4"/>
    <w:rsid w:val="00E870AD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har">
    <w:name w:val="Título 5 Char"/>
    <w:basedOn w:val="Fontepargpadro"/>
    <w:link w:val="Ttulo5"/>
    <w:rsid w:val="00E870AD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har">
    <w:name w:val="Título 6 Char"/>
    <w:basedOn w:val="Fontepargpadro"/>
    <w:link w:val="Ttulo6"/>
    <w:rsid w:val="00E870AD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har">
    <w:name w:val="Título 7 Char"/>
    <w:basedOn w:val="Fontepargpadro"/>
    <w:link w:val="Ttulo7"/>
    <w:rsid w:val="00E870AD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har">
    <w:name w:val="Título 8 Char"/>
    <w:basedOn w:val="Fontepargpadro"/>
    <w:link w:val="Ttulo8"/>
    <w:rsid w:val="00E870AD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har">
    <w:name w:val="Título 9 Char"/>
    <w:basedOn w:val="Fontepargpadro"/>
    <w:link w:val="Ttulo9"/>
    <w:rsid w:val="00E870AD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Titulotabela">
    <w:name w:val="Titulo tabela"/>
    <w:basedOn w:val="Normal"/>
    <w:next w:val="Normal"/>
    <w:uiPriority w:val="99"/>
    <w:rsid w:val="00940E04"/>
    <w:pPr>
      <w:suppressAutoHyphens w:val="0"/>
      <w:autoSpaceDE w:val="0"/>
      <w:autoSpaceDN w:val="0"/>
      <w:adjustRightInd w:val="0"/>
    </w:pPr>
    <w:rPr>
      <w:rFonts w:ascii="HDNIBA+Arial,Bold" w:eastAsia="Calibri" w:hAnsi="HDNIBA+Arial,Bold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4A7C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4A7CE1"/>
    <w:rPr>
      <w:rFonts w:ascii="Tahoma" w:eastAsia="Times New Roman" w:hAnsi="Tahoma" w:cs="Tahoma"/>
      <w:sz w:val="16"/>
      <w:szCs w:val="16"/>
      <w:lang w:eastAsia="ar-SA"/>
    </w:rPr>
  </w:style>
  <w:style w:type="paragraph" w:styleId="Corpodetexto2">
    <w:name w:val="Body Text 2"/>
    <w:basedOn w:val="Normal"/>
    <w:link w:val="Corpodetexto2Char"/>
    <w:uiPriority w:val="99"/>
    <w:unhideWhenUsed/>
    <w:rsid w:val="00DE793C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DE793C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1320E9"/>
    <w:pPr>
      <w:suppressAutoHyphens w:val="0"/>
      <w:spacing w:before="100" w:beforeAutospacing="1" w:after="100" w:afterAutospacing="1"/>
    </w:pPr>
    <w:rPr>
      <w:lang w:eastAsia="pt-BR"/>
    </w:rPr>
  </w:style>
  <w:style w:type="character" w:styleId="Hyperlink">
    <w:name w:val="Hyperlink"/>
    <w:uiPriority w:val="99"/>
    <w:rsid w:val="002B1F2A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506B5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6B52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Rodap">
    <w:name w:val="footer"/>
    <w:basedOn w:val="Normal"/>
    <w:link w:val="RodapChar"/>
    <w:unhideWhenUsed/>
    <w:rsid w:val="00506B5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6B52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styleId="Nmerodepgina">
    <w:name w:val="page number"/>
    <w:basedOn w:val="Fontepargpadro"/>
    <w:semiHidden/>
    <w:rsid w:val="00506B52"/>
  </w:style>
  <w:style w:type="paragraph" w:styleId="Sumrio1">
    <w:name w:val="toc 1"/>
    <w:basedOn w:val="Normal"/>
    <w:next w:val="Normal"/>
    <w:uiPriority w:val="39"/>
    <w:rsid w:val="00820F35"/>
    <w:pPr>
      <w:widowControl w:val="0"/>
      <w:tabs>
        <w:tab w:val="right" w:pos="9360"/>
      </w:tabs>
      <w:suppressAutoHyphens w:val="0"/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Sumrio2">
    <w:name w:val="toc 2"/>
    <w:basedOn w:val="Normal"/>
    <w:next w:val="Normal"/>
    <w:uiPriority w:val="39"/>
    <w:rsid w:val="00820F35"/>
    <w:pPr>
      <w:widowControl w:val="0"/>
      <w:tabs>
        <w:tab w:val="right" w:pos="9360"/>
      </w:tabs>
      <w:suppressAutoHyphens w:val="0"/>
      <w:spacing w:line="240" w:lineRule="atLeast"/>
      <w:ind w:left="432" w:right="720"/>
    </w:pPr>
    <w:rPr>
      <w:sz w:val="20"/>
      <w:szCs w:val="20"/>
      <w:lang w:val="en-US" w:eastAsia="en-US"/>
    </w:rPr>
  </w:style>
  <w:style w:type="paragraph" w:styleId="Sumrio3">
    <w:name w:val="toc 3"/>
    <w:basedOn w:val="Normal"/>
    <w:next w:val="Normal"/>
    <w:uiPriority w:val="39"/>
    <w:rsid w:val="00820F35"/>
    <w:pPr>
      <w:widowControl w:val="0"/>
      <w:tabs>
        <w:tab w:val="left" w:pos="1440"/>
        <w:tab w:val="right" w:pos="9360"/>
      </w:tabs>
      <w:suppressAutoHyphens w:val="0"/>
      <w:spacing w:line="240" w:lineRule="atLeast"/>
      <w:ind w:left="864"/>
    </w:pPr>
    <w:rPr>
      <w:sz w:val="20"/>
      <w:szCs w:val="20"/>
      <w:lang w:val="en-US" w:eastAsia="en-US"/>
    </w:rPr>
  </w:style>
  <w:style w:type="paragraph" w:styleId="SemEspaamento">
    <w:name w:val="No Spacing"/>
    <w:uiPriority w:val="1"/>
    <w:qFormat/>
    <w:rsid w:val="000F77F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CabealhodoSumrio">
    <w:name w:val="TOC Heading"/>
    <w:basedOn w:val="Ttulo1"/>
    <w:next w:val="Normal"/>
    <w:uiPriority w:val="39"/>
    <w:unhideWhenUsed/>
    <w:qFormat/>
    <w:rsid w:val="00737F86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2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9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wthreex.com/rup/portugues/webtmpl/templates/a_and_d/rup_sad.htm" TargetMode="External"/><Relationship Id="rId18" Type="http://schemas.openxmlformats.org/officeDocument/2006/relationships/image" Target="media/image5.jpe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projeto-academia.googlecode.com/svn/trunk/Analise_Projeto/" TargetMode="External"/><Relationship Id="rId17" Type="http://schemas.openxmlformats.org/officeDocument/2006/relationships/image" Target="media/image4.emf"/><Relationship Id="rId2" Type="http://schemas.openxmlformats.org/officeDocument/2006/relationships/numbering" Target="numbering.xml"/><Relationship Id="rId16" Type="http://schemas.openxmlformats.org/officeDocument/2006/relationships/image" Target="media/image3.emf"/><Relationship Id="rId20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jeto-academia.googlecode.com/svn/trunk/Modelagem_Negocio/" TargetMode="External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2.emf"/><Relationship Id="rId23" Type="http://schemas.openxmlformats.org/officeDocument/2006/relationships/fontTable" Target="fontTable.xml"/><Relationship Id="rId10" Type="http://schemas.openxmlformats.org/officeDocument/2006/relationships/hyperlink" Target="https://projeto-academia.googlecode.com/svn/trunk/Requisitos/" TargetMode="External"/><Relationship Id="rId19" Type="http://schemas.openxmlformats.org/officeDocument/2006/relationships/hyperlink" Target="https://projeto-eGarcon.googlecode.com/svn/trunk/Analise_Projeto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projeto-academia.googlecode.com/svn/trunk/Modelagem_Negocio/Modelo%20de%20Casos%20de%20Uso/" TargetMode="External"/><Relationship Id="rId14" Type="http://schemas.openxmlformats.org/officeDocument/2006/relationships/image" Target="media/image1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AFAF58-8693-4B5C-8459-BF3DF76F5C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3391</TotalTime>
  <Pages>12</Pages>
  <Words>1629</Words>
  <Characters>8800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Charnoski</dc:creator>
  <cp:keywords/>
  <dc:description/>
  <cp:lastModifiedBy>Jairo</cp:lastModifiedBy>
  <cp:revision>126</cp:revision>
  <dcterms:created xsi:type="dcterms:W3CDTF">2011-04-16T20:49:00Z</dcterms:created>
  <dcterms:modified xsi:type="dcterms:W3CDTF">2012-04-02T01:34:00Z</dcterms:modified>
</cp:coreProperties>
</file>